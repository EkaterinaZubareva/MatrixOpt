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74" w:rsidRPr="0031600A" w:rsidRDefault="00580D74" w:rsidP="00580D74">
      <w:pPr>
        <w:jc w:val="center"/>
        <w:outlineLvl w:val="0"/>
      </w:pPr>
      <w:r w:rsidRPr="0031600A">
        <w:t>МИНИСТЕРСТВО ОБРАЗОВАНИЯ И НАУКИ РОССИЙСКОЙ ФЕДЕРАЦИИ</w:t>
      </w:r>
    </w:p>
    <w:p w:rsidR="00580D74" w:rsidRPr="0031600A" w:rsidRDefault="00580D74" w:rsidP="00580D74">
      <w:pPr>
        <w:jc w:val="center"/>
        <w:rPr>
          <w:b/>
        </w:rPr>
      </w:pPr>
      <w:r w:rsidRPr="0031600A">
        <w:rPr>
          <w:b/>
        </w:rPr>
        <w:t xml:space="preserve">Федеральное государственное автономное </w:t>
      </w:r>
      <w:r w:rsidRPr="0031600A">
        <w:rPr>
          <w:b/>
        </w:rPr>
        <w:br/>
        <w:t xml:space="preserve">образовательное учреждение высшего образования </w:t>
      </w:r>
      <w:r w:rsidRPr="0031600A">
        <w:rPr>
          <w:b/>
        </w:rPr>
        <w:br/>
        <w:t xml:space="preserve">Национальный исследовательский Нижегородский государственный университет </w:t>
      </w:r>
      <w:r w:rsidRPr="0031600A">
        <w:rPr>
          <w:b/>
        </w:rPr>
        <w:br/>
        <w:t>им. Н.И. Лобачевского</w:t>
      </w:r>
    </w:p>
    <w:p w:rsidR="00580D74" w:rsidRPr="0031600A" w:rsidRDefault="00580D74" w:rsidP="00580D74">
      <w:pPr>
        <w:jc w:val="center"/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8820"/>
      </w:tblGrid>
      <w:tr w:rsidR="00580D74" w:rsidRPr="0031600A" w:rsidTr="00016FC0">
        <w:trPr>
          <w:trHeight w:val="328"/>
        </w:trPr>
        <w:tc>
          <w:tcPr>
            <w:tcW w:w="8820" w:type="dxa"/>
            <w:vAlign w:val="center"/>
          </w:tcPr>
          <w:p w:rsidR="00580D74" w:rsidRPr="0031600A" w:rsidRDefault="00580D74" w:rsidP="00016FC0">
            <w:pPr>
              <w:jc w:val="center"/>
              <w:rPr>
                <w:b/>
              </w:rPr>
            </w:pPr>
            <w:r w:rsidRPr="0031600A">
              <w:rPr>
                <w:b/>
              </w:rPr>
              <w:t>Институт информационных технологий, математики и механики</w:t>
            </w:r>
          </w:p>
        </w:tc>
      </w:tr>
    </w:tbl>
    <w:p w:rsidR="00580D74" w:rsidRPr="0031600A" w:rsidRDefault="00580D74" w:rsidP="00580D74">
      <w:pPr>
        <w:widowControl w:val="0"/>
        <w:autoSpaceDE w:val="0"/>
        <w:autoSpaceDN w:val="0"/>
        <w:adjustRightInd w:val="0"/>
        <w:ind w:firstLine="284"/>
        <w:jc w:val="center"/>
        <w:rPr>
          <w:b/>
        </w:rPr>
      </w:pPr>
    </w:p>
    <w:p w:rsidR="00580D74" w:rsidRDefault="00580D74" w:rsidP="00580D74">
      <w:pPr>
        <w:jc w:val="center"/>
      </w:pPr>
    </w:p>
    <w:p w:rsidR="00580D74" w:rsidRPr="0031600A" w:rsidRDefault="00580D74" w:rsidP="00580D74">
      <w:pPr>
        <w:jc w:val="center"/>
      </w:pPr>
      <w:r w:rsidRPr="0031600A">
        <w:t xml:space="preserve">Направление подготовки 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80D74" w:rsidRPr="0031600A" w:rsidTr="00016FC0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0D74" w:rsidRPr="0031600A" w:rsidRDefault="00580D74" w:rsidP="00016FC0">
            <w:pPr>
              <w:jc w:val="center"/>
              <w:rPr>
                <w:b/>
              </w:rPr>
            </w:pPr>
            <w:r w:rsidRPr="0031600A">
              <w:rPr>
                <w:b/>
              </w:rPr>
              <w:t xml:space="preserve"> </w:t>
            </w:r>
            <w:r>
              <w:rPr>
                <w:b/>
              </w:rPr>
              <w:t>Фундаментальная информатика и информационные технологии</w:t>
            </w:r>
          </w:p>
        </w:tc>
      </w:tr>
    </w:tbl>
    <w:p w:rsidR="00580D74" w:rsidRPr="0031600A" w:rsidRDefault="00580D74" w:rsidP="00580D74">
      <w:pPr>
        <w:spacing w:line="216" w:lineRule="auto"/>
        <w:jc w:val="center"/>
        <w:rPr>
          <w:color w:val="FFFFFF"/>
        </w:rPr>
      </w:pPr>
      <w:r w:rsidRPr="0031600A">
        <w:rPr>
          <w:color w:val="FFFFFF"/>
        </w:rPr>
        <w:t xml:space="preserve"> (указывается код и наименование направления подготовки / специальности)</w:t>
      </w:r>
    </w:p>
    <w:p w:rsidR="00580D74" w:rsidRPr="0031600A" w:rsidRDefault="00580D74" w:rsidP="00580D74">
      <w:pPr>
        <w:jc w:val="center"/>
      </w:pPr>
      <w:r w:rsidRPr="0031600A">
        <w:t>Направленность образовательной программы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8820"/>
      </w:tblGrid>
      <w:tr w:rsidR="00580D74" w:rsidRPr="0031600A" w:rsidTr="00016FC0">
        <w:trPr>
          <w:trHeight w:val="328"/>
        </w:trPr>
        <w:tc>
          <w:tcPr>
            <w:tcW w:w="8820" w:type="dxa"/>
            <w:vAlign w:val="center"/>
          </w:tcPr>
          <w:p w:rsidR="00580D74" w:rsidRPr="0031600A" w:rsidRDefault="00580D74" w:rsidP="00016FC0">
            <w:pPr>
              <w:jc w:val="center"/>
              <w:rPr>
                <w:b/>
              </w:rPr>
            </w:pPr>
            <w:r w:rsidRPr="0031600A">
              <w:rPr>
                <w:b/>
              </w:rPr>
              <w:t>магистерская программа «</w:t>
            </w:r>
            <w:r>
              <w:rPr>
                <w:b/>
              </w:rPr>
              <w:t>Компьютерная графика и моделирование живых и технических систем</w:t>
            </w:r>
            <w:r w:rsidRPr="0031600A">
              <w:rPr>
                <w:b/>
              </w:rPr>
              <w:t>»</w:t>
            </w:r>
          </w:p>
        </w:tc>
      </w:tr>
    </w:tbl>
    <w:p w:rsidR="00580D74" w:rsidRPr="0031600A" w:rsidRDefault="00580D74" w:rsidP="00580D74">
      <w:pPr>
        <w:widowControl w:val="0"/>
        <w:autoSpaceDE w:val="0"/>
        <w:autoSpaceDN w:val="0"/>
        <w:adjustRightInd w:val="0"/>
        <w:ind w:firstLine="284"/>
        <w:jc w:val="both"/>
        <w:rPr>
          <w:b/>
        </w:rPr>
      </w:pPr>
    </w:p>
    <w:p w:rsidR="00580D74" w:rsidRPr="0031600A" w:rsidRDefault="00580D74" w:rsidP="00580D74">
      <w:pPr>
        <w:widowControl w:val="0"/>
        <w:autoSpaceDE w:val="0"/>
        <w:autoSpaceDN w:val="0"/>
        <w:adjustRightInd w:val="0"/>
        <w:ind w:firstLine="284"/>
        <w:jc w:val="both"/>
        <w:rPr>
          <w:b/>
        </w:rPr>
      </w:pPr>
    </w:p>
    <w:p w:rsidR="00580D74" w:rsidRPr="00580D74" w:rsidRDefault="00580D74" w:rsidP="00580D74">
      <w:pPr>
        <w:ind w:firstLine="284"/>
        <w:jc w:val="center"/>
        <w:rPr>
          <w:b/>
          <w:sz w:val="28"/>
        </w:rPr>
      </w:pPr>
      <w:r w:rsidRPr="00580D74">
        <w:rPr>
          <w:b/>
          <w:sz w:val="28"/>
        </w:rPr>
        <w:t xml:space="preserve">Образовательный курс: «Анализ производительности и оптимизации </w:t>
      </w:r>
      <w:proofErr w:type="gramStart"/>
      <w:r w:rsidRPr="00580D74">
        <w:rPr>
          <w:b/>
          <w:sz w:val="28"/>
        </w:rPr>
        <w:t>ПО</w:t>
      </w:r>
      <w:proofErr w:type="gramEnd"/>
      <w:r w:rsidRPr="00580D74">
        <w:rPr>
          <w:b/>
          <w:sz w:val="28"/>
        </w:rPr>
        <w:t>»</w:t>
      </w:r>
    </w:p>
    <w:p w:rsidR="00580D74" w:rsidRPr="00580D74" w:rsidRDefault="00580D74" w:rsidP="00580D74">
      <w:pPr>
        <w:ind w:firstLine="284"/>
        <w:jc w:val="center"/>
        <w:rPr>
          <w:b/>
          <w:sz w:val="28"/>
        </w:rPr>
      </w:pPr>
    </w:p>
    <w:p w:rsidR="00580D74" w:rsidRPr="00580D74" w:rsidRDefault="00580D74" w:rsidP="00580D74">
      <w:pPr>
        <w:widowControl w:val="0"/>
        <w:autoSpaceDE w:val="0"/>
        <w:autoSpaceDN w:val="0"/>
        <w:adjustRightInd w:val="0"/>
        <w:ind w:firstLine="284"/>
        <w:jc w:val="center"/>
        <w:rPr>
          <w:b/>
          <w:sz w:val="28"/>
        </w:rPr>
      </w:pPr>
    </w:p>
    <w:p w:rsidR="00580D74" w:rsidRPr="00580D74" w:rsidRDefault="00580D74" w:rsidP="00580D74">
      <w:pPr>
        <w:widowControl w:val="0"/>
        <w:autoSpaceDE w:val="0"/>
        <w:autoSpaceDN w:val="0"/>
        <w:adjustRightInd w:val="0"/>
        <w:ind w:firstLine="284"/>
        <w:jc w:val="center"/>
        <w:rPr>
          <w:b/>
          <w:sz w:val="28"/>
        </w:rPr>
      </w:pPr>
      <w:r w:rsidRPr="00580D74">
        <w:rPr>
          <w:b/>
          <w:sz w:val="28"/>
        </w:rPr>
        <w:t>Отчет по лабораторной работе</w:t>
      </w:r>
    </w:p>
    <w:p w:rsidR="00580D74" w:rsidRPr="00580D74" w:rsidRDefault="00580D74" w:rsidP="00580D74">
      <w:pPr>
        <w:jc w:val="center"/>
        <w:rPr>
          <w:sz w:val="28"/>
        </w:rPr>
      </w:pPr>
    </w:p>
    <w:p w:rsidR="00580D74" w:rsidRPr="00580D74" w:rsidRDefault="00580D74" w:rsidP="00580D74">
      <w:pPr>
        <w:spacing w:line="216" w:lineRule="auto"/>
        <w:jc w:val="center"/>
        <w:rPr>
          <w:b/>
          <w:sz w:val="28"/>
        </w:rPr>
      </w:pPr>
      <w:r>
        <w:rPr>
          <w:b/>
          <w:sz w:val="28"/>
        </w:rPr>
        <w:t>Промахи кэша</w:t>
      </w:r>
    </w:p>
    <w:p w:rsidR="00580D74" w:rsidRPr="00580D74" w:rsidRDefault="00580D74" w:rsidP="00580D74">
      <w:pPr>
        <w:spacing w:line="216" w:lineRule="auto"/>
        <w:jc w:val="center"/>
        <w:rPr>
          <w:sz w:val="28"/>
          <w:lang w:val="en-US"/>
        </w:rPr>
      </w:pPr>
    </w:p>
    <w:p w:rsidR="00580D74" w:rsidRPr="0031600A" w:rsidRDefault="00580D74" w:rsidP="00580D74">
      <w:pPr>
        <w:spacing w:line="216" w:lineRule="auto"/>
        <w:jc w:val="center"/>
        <w:rPr>
          <w:color w:val="FFFFFF"/>
        </w:rPr>
      </w:pPr>
      <w:r w:rsidRPr="0031600A">
        <w:rPr>
          <w:color w:val="FFFFFF"/>
        </w:rPr>
        <w:t xml:space="preserve"> (указывается профиль / магистерская программа / специализация)</w:t>
      </w:r>
    </w:p>
    <w:p w:rsidR="00580D74" w:rsidRPr="0031600A" w:rsidRDefault="00580D74" w:rsidP="00580D74">
      <w:pPr>
        <w:jc w:val="center"/>
        <w:rPr>
          <w:color w:val="FFFFFF"/>
        </w:rPr>
      </w:pPr>
    </w:p>
    <w:p w:rsidR="00580D74" w:rsidRDefault="00580D74" w:rsidP="00580D74">
      <w:pPr>
        <w:ind w:firstLine="284"/>
        <w:jc w:val="both"/>
      </w:pPr>
    </w:p>
    <w:p w:rsidR="00580D74" w:rsidRDefault="00580D74" w:rsidP="00580D74">
      <w:pPr>
        <w:ind w:firstLine="284"/>
        <w:jc w:val="both"/>
      </w:pPr>
    </w:p>
    <w:p w:rsidR="00580D74" w:rsidRDefault="00580D74" w:rsidP="00580D74">
      <w:pPr>
        <w:ind w:firstLine="284"/>
        <w:jc w:val="both"/>
      </w:pPr>
    </w:p>
    <w:p w:rsidR="00580D74" w:rsidRDefault="00580D74" w:rsidP="00580D74">
      <w:pPr>
        <w:ind w:firstLine="284"/>
        <w:jc w:val="both"/>
      </w:pPr>
    </w:p>
    <w:p w:rsidR="00580D74" w:rsidRDefault="00580D74" w:rsidP="00580D74">
      <w:pPr>
        <w:ind w:firstLine="284"/>
        <w:jc w:val="both"/>
      </w:pPr>
    </w:p>
    <w:p w:rsidR="00580D74" w:rsidRDefault="00580D74" w:rsidP="00580D74">
      <w:pPr>
        <w:ind w:firstLine="284"/>
        <w:jc w:val="both"/>
      </w:pPr>
    </w:p>
    <w:p w:rsidR="00580D74" w:rsidRPr="0031600A" w:rsidRDefault="00580D74" w:rsidP="00580D74">
      <w:pPr>
        <w:ind w:firstLine="284"/>
        <w:jc w:val="both"/>
      </w:pPr>
    </w:p>
    <w:p w:rsidR="00580D74" w:rsidRPr="007E6410" w:rsidRDefault="00580D74" w:rsidP="00580D74">
      <w:pPr>
        <w:ind w:left="4678" w:hanging="567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Pr="007E6410">
        <w:rPr>
          <w:sz w:val="28"/>
          <w:szCs w:val="28"/>
        </w:rPr>
        <w:t xml:space="preserve">тудент(ка) группы </w:t>
      </w:r>
      <w:r w:rsidRPr="00990520">
        <w:rPr>
          <w:sz w:val="28"/>
          <w:szCs w:val="28"/>
        </w:rPr>
        <w:t>381706-3м</w:t>
      </w:r>
    </w:p>
    <w:p w:rsidR="00580D74" w:rsidRPr="007E6410" w:rsidRDefault="00580D74" w:rsidP="00580D74">
      <w:pPr>
        <w:ind w:left="4678" w:hanging="567"/>
        <w:jc w:val="right"/>
        <w:rPr>
          <w:sz w:val="28"/>
          <w:szCs w:val="28"/>
        </w:rPr>
      </w:pPr>
      <w:r w:rsidRPr="007E6410">
        <w:rPr>
          <w:sz w:val="28"/>
          <w:szCs w:val="28"/>
        </w:rPr>
        <w:t>_______________________</w:t>
      </w:r>
      <w:proofErr w:type="spellStart"/>
      <w:r>
        <w:rPr>
          <w:sz w:val="28"/>
          <w:szCs w:val="28"/>
        </w:rPr>
        <w:t>Е.С.Зубарева</w:t>
      </w:r>
      <w:proofErr w:type="spellEnd"/>
    </w:p>
    <w:p w:rsidR="00580D74" w:rsidRPr="007E6410" w:rsidRDefault="00580D74" w:rsidP="00580D74">
      <w:pPr>
        <w:tabs>
          <w:tab w:val="left" w:pos="3261"/>
        </w:tabs>
        <w:ind w:left="4536" w:hanging="567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Подпись</w:t>
      </w:r>
    </w:p>
    <w:p w:rsidR="00580D74" w:rsidRPr="007E6410" w:rsidRDefault="00580D74" w:rsidP="00580D74">
      <w:pPr>
        <w:tabs>
          <w:tab w:val="left" w:pos="3261"/>
        </w:tabs>
        <w:ind w:left="4678" w:hanging="567"/>
        <w:jc w:val="center"/>
        <w:rPr>
          <w:sz w:val="28"/>
          <w:szCs w:val="28"/>
        </w:rPr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hanging="567"/>
        <w:jc w:val="center"/>
      </w:pPr>
    </w:p>
    <w:p w:rsidR="00580D74" w:rsidRDefault="00580D74" w:rsidP="00580D74">
      <w:pPr>
        <w:ind w:firstLine="284"/>
        <w:jc w:val="center"/>
      </w:pPr>
    </w:p>
    <w:p w:rsidR="00580D74" w:rsidRDefault="00580D74" w:rsidP="00580D74">
      <w:pPr>
        <w:ind w:firstLine="284"/>
        <w:jc w:val="center"/>
      </w:pPr>
    </w:p>
    <w:p w:rsidR="00580D74" w:rsidRPr="00D952E0" w:rsidRDefault="00580D74" w:rsidP="00580D74">
      <w:pPr>
        <w:ind w:firstLine="284"/>
        <w:jc w:val="center"/>
        <w:rPr>
          <w:lang w:val="en-US"/>
        </w:rPr>
      </w:pPr>
      <w:r w:rsidRPr="0031600A">
        <w:t>Н</w:t>
      </w:r>
      <w:r w:rsidRPr="00D952E0">
        <w:rPr>
          <w:lang w:val="en-US"/>
        </w:rPr>
        <w:t xml:space="preserve">. </w:t>
      </w:r>
      <w:r w:rsidRPr="0031600A">
        <w:t>Новгород</w:t>
      </w:r>
      <w:bookmarkStart w:id="0" w:name="_Toc448396995"/>
    </w:p>
    <w:p w:rsidR="00580D74" w:rsidRPr="00D952E0" w:rsidRDefault="00580D74" w:rsidP="00580D74">
      <w:pPr>
        <w:ind w:firstLine="284"/>
        <w:jc w:val="center"/>
        <w:rPr>
          <w:lang w:val="en-US"/>
        </w:rPr>
      </w:pPr>
      <w:r w:rsidRPr="00D952E0">
        <w:rPr>
          <w:lang w:val="en-US"/>
        </w:rPr>
        <w:t>201</w:t>
      </w:r>
      <w:bookmarkEnd w:id="0"/>
      <w:r w:rsidR="00D952E0" w:rsidRPr="00D952E0">
        <w:rPr>
          <w:lang w:val="en-US"/>
        </w:rPr>
        <w:t>9</w:t>
      </w:r>
    </w:p>
    <w:p w:rsidR="00B53648" w:rsidRPr="00A66D6F" w:rsidRDefault="00D952E0" w:rsidP="00B53648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lastRenderedPageBreak/>
        <w:t>Задача</w:t>
      </w:r>
      <w:r w:rsidRPr="00D952E0">
        <w:rPr>
          <w:rFonts w:ascii="Segoe UI" w:hAnsi="Segoe UI" w:cs="Segoe UI"/>
          <w:color w:val="24292E"/>
          <w:lang w:val="en-US"/>
        </w:rPr>
        <w:t>:</w:t>
      </w:r>
      <w:r w:rsidR="00B53648" w:rsidRPr="00B53648">
        <w:rPr>
          <w:rFonts w:ascii="Segoe UI" w:hAnsi="Segoe UI" w:cs="Segoe UI"/>
          <w:color w:val="24292E"/>
          <w:lang w:val="en-US"/>
        </w:rPr>
        <w:t xml:space="preserve"> L3 cache miss -&gt; L3 cache hit</w:t>
      </w:r>
    </w:p>
    <w:p w:rsidR="00B53648" w:rsidRDefault="00B53648" w:rsidP="00B53648">
      <w:pPr>
        <w:pStyle w:val="myosn"/>
      </w:pPr>
      <w:r>
        <w:t>Характеристики компьютера:</w:t>
      </w:r>
    </w:p>
    <w:p w:rsidR="00B53648" w:rsidRPr="00B53648" w:rsidRDefault="00B53648" w:rsidP="00B53648">
      <w:pPr>
        <w:pStyle w:val="myosn"/>
      </w:pPr>
      <w:r>
        <w:t xml:space="preserve">Операционная система:  </w:t>
      </w:r>
      <w:r>
        <w:rPr>
          <w:lang w:val="en-US"/>
        </w:rPr>
        <w:t>Windows</w:t>
      </w:r>
      <w:r w:rsidRPr="00B53648">
        <w:t xml:space="preserve"> 7</w:t>
      </w:r>
    </w:p>
    <w:p w:rsidR="00B53648" w:rsidRDefault="00B53648" w:rsidP="00B53648">
      <w:pPr>
        <w:pStyle w:val="myosn"/>
        <w:rPr>
          <w:lang w:val="en-US"/>
        </w:rPr>
      </w:pPr>
      <w:r>
        <w:t>Процессор</w:t>
      </w:r>
      <w:r w:rsidRPr="00A66D6F">
        <w:rPr>
          <w:lang w:val="en-US"/>
        </w:rPr>
        <w:t xml:space="preserve">: </w:t>
      </w:r>
      <w:r>
        <w:rPr>
          <w:lang w:val="en-US"/>
        </w:rPr>
        <w:t>Intel Core i5 – 62004 2.30 GHz</w:t>
      </w:r>
    </w:p>
    <w:p w:rsidR="00B53648" w:rsidRPr="00A66D6F" w:rsidRDefault="00B53648" w:rsidP="00B53648">
      <w:pPr>
        <w:pStyle w:val="myosn"/>
        <w:rPr>
          <w:lang w:val="en-US"/>
        </w:rPr>
      </w:pPr>
      <w:r>
        <w:rPr>
          <w:lang w:val="en-US"/>
        </w:rPr>
        <w:t>L1 – 128</w:t>
      </w:r>
      <w:r w:rsidRPr="00A66D6F">
        <w:rPr>
          <w:lang w:val="en-US"/>
        </w:rPr>
        <w:t xml:space="preserve"> </w:t>
      </w:r>
      <w:r>
        <w:t>Кб</w:t>
      </w:r>
      <w:r>
        <w:rPr>
          <w:lang w:val="en-US"/>
        </w:rPr>
        <w:t xml:space="preserve">, L2 – </w:t>
      </w:r>
      <w:r w:rsidRPr="00A66D6F">
        <w:rPr>
          <w:lang w:val="en-US"/>
        </w:rPr>
        <w:t xml:space="preserve">512 </w:t>
      </w:r>
      <w:r>
        <w:t>Кб</w:t>
      </w:r>
      <w:r>
        <w:rPr>
          <w:lang w:val="en-US"/>
        </w:rPr>
        <w:t>,</w:t>
      </w:r>
      <w:r w:rsidRPr="00A66D6F">
        <w:rPr>
          <w:lang w:val="en-US"/>
        </w:rPr>
        <w:t xml:space="preserve"> </w:t>
      </w:r>
      <w:r>
        <w:rPr>
          <w:lang w:val="en-US"/>
        </w:rPr>
        <w:t>L3-</w:t>
      </w:r>
      <w:r w:rsidRPr="00A66D6F">
        <w:rPr>
          <w:lang w:val="en-US"/>
        </w:rPr>
        <w:t xml:space="preserve"> 3072 </w:t>
      </w:r>
      <w:r>
        <w:t>Кб</w:t>
      </w:r>
    </w:p>
    <w:p w:rsidR="00B53648" w:rsidRDefault="00B53648" w:rsidP="00B53648">
      <w:pPr>
        <w:pStyle w:val="myosn"/>
      </w:pPr>
      <w:r>
        <w:t>Оперативная память – 4 Гб</w:t>
      </w:r>
    </w:p>
    <w:p w:rsidR="00B53648" w:rsidRDefault="00B53648" w:rsidP="00B53648">
      <w:pPr>
        <w:pStyle w:val="myosn"/>
      </w:pPr>
    </w:p>
    <w:p w:rsidR="00B53648" w:rsidRDefault="00B53648" w:rsidP="00B53648">
      <w:pPr>
        <w:pStyle w:val="2podzag"/>
      </w:pPr>
      <w:r>
        <w:t>Описание проблемы</w:t>
      </w:r>
    </w:p>
    <w:p w:rsidR="00B53648" w:rsidRDefault="007D750A" w:rsidP="00470B96">
      <w:pPr>
        <w:pStyle w:val="myosn"/>
      </w:pPr>
      <w:r w:rsidRPr="007D750A">
        <w:t>Кэш ЦП - это аппаратный кэш, используемый центральным процессором (ЦП) компьютера для снижения средней стоимости (времени или энергии) доступа к данным из основной памяти. Кэш-это меньшая, более быстрая память, ближе к ядру процессора, который хранит копии данных из часто используемых основных расположений памяти .</w:t>
      </w:r>
      <w:r w:rsidR="00470B96">
        <w:t xml:space="preserve"> По сути кэш-память выполняет роль быстродействующего буфера памяти хранящего информацию, которая может потребоваться процессору. Таким </w:t>
      </w:r>
      <w:proofErr w:type="gramStart"/>
      <w:r w:rsidR="00470B96">
        <w:t>образом</w:t>
      </w:r>
      <w:proofErr w:type="gramEnd"/>
      <w:r w:rsidR="00470B96">
        <w:t xml:space="preserve"> процессор получает необходимые данные в десятки раз быстрее, чем при считывании их из оперативной памяти.</w:t>
      </w:r>
    </w:p>
    <w:p w:rsidR="00470B96" w:rsidRDefault="00470B96" w:rsidP="00470B96">
      <w:pPr>
        <w:pStyle w:val="myosn"/>
      </w:pPr>
      <w:r>
        <w:t>Кэш память выполнена в виде микросхем статической оперативной памяти (SRAM), которые устанавливаются на системной плате либо встроены в процессор. В сравнении с другими видами памяти, статическая память способна работать на очень больших скоростях. Скорость кэша зависит от объема конкретной микросхемы. Самой распространенной на сегодняшний день считается трехуровневая система к</w:t>
      </w:r>
      <w:r w:rsidR="00D952E0">
        <w:t>э</w:t>
      </w:r>
      <w:r>
        <w:t xml:space="preserve">ша L1,L2, L3: </w:t>
      </w:r>
    </w:p>
    <w:p w:rsidR="00470B96" w:rsidRDefault="00470B96" w:rsidP="00470B96">
      <w:pPr>
        <w:pStyle w:val="myosn"/>
      </w:pPr>
      <w:r>
        <w:t xml:space="preserve">L1 — самая маленькая по объему (всего несколько десятков килобайт), но самая быстрая по скорости и наиболее важная. Она содержит данные наиболее часто используемые процессором и работает без задержек. Обычно количество микросхем памяти уровня L1 равно количеству ядер процессора, при этом каждое ядро получает доступ только к своей микросхеме L1. </w:t>
      </w:r>
    </w:p>
    <w:p w:rsidR="00470B96" w:rsidRDefault="00470B96" w:rsidP="00470B96">
      <w:pPr>
        <w:pStyle w:val="myosn"/>
      </w:pPr>
      <w:r>
        <w:t xml:space="preserve">L2 по скорости уступает памяти L1, но выигрывает в объеме, который измеряется уже в нескольких сотнях килобайт. Она предназначена для временного хранения важной информации, вероятность обращения к которой ниже, чем у </w:t>
      </w:r>
      <w:proofErr w:type="gramStart"/>
      <w:r>
        <w:t>информации</w:t>
      </w:r>
      <w:proofErr w:type="gramEnd"/>
      <w:r>
        <w:t xml:space="preserve"> хранящейся в L1. </w:t>
      </w:r>
    </w:p>
    <w:p w:rsidR="00470B96" w:rsidRDefault="00470B96" w:rsidP="00470B96">
      <w:pPr>
        <w:pStyle w:val="myosn"/>
      </w:pPr>
      <w:r>
        <w:t xml:space="preserve">L3 — имеет самый большой объем из трех уровней (может достигать десятков мегабайт), но и обладает самой медленной скоростью. Кэш память L3 служит общей для всех ядер процессора. L3 предназначен для временного хранения тех важных данных, вероятность обращения к которым чуть ниже, чем у </w:t>
      </w:r>
      <w:proofErr w:type="gramStart"/>
      <w:r>
        <w:t>информации</w:t>
      </w:r>
      <w:proofErr w:type="gramEnd"/>
      <w:r>
        <w:t xml:space="preserve"> которая хранится в первых двух уровнях. Она также обеспечивает взаимодействие ядер процессора между собой. </w:t>
      </w:r>
    </w:p>
    <w:p w:rsidR="00D952E0" w:rsidRDefault="00D952E0" w:rsidP="00470B96">
      <w:pPr>
        <w:pStyle w:val="myosn"/>
      </w:pPr>
    </w:p>
    <w:p w:rsidR="00470B96" w:rsidRPr="00AF5958" w:rsidRDefault="00470B96" w:rsidP="00B53648">
      <w:pPr>
        <w:pStyle w:val="2podzag"/>
      </w:pPr>
      <w:r w:rsidRPr="00470B96">
        <w:rPr>
          <w:lang w:val="en-US"/>
        </w:rPr>
        <w:lastRenderedPageBreak/>
        <w:t>Cache</w:t>
      </w:r>
      <w:r w:rsidRPr="00AF5958">
        <w:t xml:space="preserve"> </w:t>
      </w:r>
      <w:r w:rsidRPr="00470B96">
        <w:rPr>
          <w:lang w:val="en-US"/>
        </w:rPr>
        <w:t>miss</w:t>
      </w:r>
      <w:r w:rsidR="00AF5958" w:rsidRPr="00AF5958">
        <w:t xml:space="preserve"> (</w:t>
      </w:r>
      <w:r w:rsidR="00AF5958">
        <w:t>кэш</w:t>
      </w:r>
      <w:r w:rsidR="00AF5958" w:rsidRPr="00AF5958">
        <w:t>-</w:t>
      </w:r>
      <w:r w:rsidR="00AF5958">
        <w:t>промах</w:t>
      </w:r>
      <w:r w:rsidR="00AF5958" w:rsidRPr="00AF5958">
        <w:t>)</w:t>
      </w:r>
      <w:r w:rsidRPr="00AF5958">
        <w:t xml:space="preserve"> </w:t>
      </w:r>
      <w:r w:rsidR="00AF5958">
        <w:t>и</w:t>
      </w:r>
      <w:r w:rsidR="00AF5958" w:rsidRPr="00AF5958">
        <w:t xml:space="preserve"> </w:t>
      </w:r>
      <w:r w:rsidR="00AF5958">
        <w:rPr>
          <w:lang w:val="en-US"/>
        </w:rPr>
        <w:t>Cache</w:t>
      </w:r>
      <w:r w:rsidR="00AF5958" w:rsidRPr="00AF5958">
        <w:t xml:space="preserve"> </w:t>
      </w:r>
      <w:r w:rsidR="00AF5958">
        <w:rPr>
          <w:lang w:val="en-US"/>
        </w:rPr>
        <w:t>hit</w:t>
      </w:r>
      <w:r w:rsidR="00AF5958" w:rsidRPr="00AF5958">
        <w:t xml:space="preserve"> </w:t>
      </w:r>
      <w:r w:rsidR="00AF5958">
        <w:t>(кэш-попадание)</w:t>
      </w:r>
    </w:p>
    <w:p w:rsidR="00470B96" w:rsidRPr="00A66D6F" w:rsidRDefault="00470B96" w:rsidP="00470B96">
      <w:pPr>
        <w:pStyle w:val="2podzag"/>
        <w:rPr>
          <w:b w:val="0"/>
          <w:sz w:val="24"/>
          <w:szCs w:val="28"/>
        </w:rPr>
      </w:pPr>
      <w:r w:rsidRPr="00470B96">
        <w:rPr>
          <w:b w:val="0"/>
          <w:sz w:val="24"/>
          <w:szCs w:val="28"/>
        </w:rPr>
        <w:t xml:space="preserve">В процессе работы отдельные блоки информации копируются из основной памяти в кэш-память. При обращении процессора за командой или данными сначала проверяется их наличие в </w:t>
      </w:r>
      <w:r w:rsidR="00AF5958">
        <w:rPr>
          <w:b w:val="0"/>
          <w:sz w:val="24"/>
          <w:szCs w:val="28"/>
        </w:rPr>
        <w:t>кэш-памяти</w:t>
      </w:r>
      <w:r w:rsidRPr="00470B96">
        <w:rPr>
          <w:b w:val="0"/>
          <w:sz w:val="24"/>
          <w:szCs w:val="28"/>
        </w:rPr>
        <w:t xml:space="preserve">. Если необходимая информация находится в кэше, она быстро извлекается. Это кэш-попадание. Если необходимая информация в </w:t>
      </w:r>
      <w:r w:rsidR="00AF5958">
        <w:rPr>
          <w:b w:val="0"/>
          <w:sz w:val="24"/>
          <w:szCs w:val="28"/>
        </w:rPr>
        <w:t>кэш-памяти</w:t>
      </w:r>
      <w:r w:rsidRPr="00470B96">
        <w:rPr>
          <w:b w:val="0"/>
          <w:sz w:val="24"/>
          <w:szCs w:val="28"/>
        </w:rPr>
        <w:t xml:space="preserve"> отсутствует</w:t>
      </w:r>
      <w:r w:rsidR="00AF5958">
        <w:rPr>
          <w:b w:val="0"/>
          <w:sz w:val="24"/>
          <w:szCs w:val="28"/>
        </w:rPr>
        <w:t xml:space="preserve"> </w:t>
      </w:r>
      <w:r w:rsidRPr="00470B96">
        <w:rPr>
          <w:b w:val="0"/>
          <w:sz w:val="24"/>
          <w:szCs w:val="28"/>
        </w:rPr>
        <w:t>(кэш-промах), то она выбирается из основной памяти, передается в микропроцессор и одновременно заносится в кэш-память. Повышение быстродействия вычислительной системы достигается в том случае, когда кэш-попадания реализуются намного чаще, чем кэш-промахи.</w:t>
      </w:r>
    </w:p>
    <w:p w:rsidR="00B53648" w:rsidRDefault="00B53648" w:rsidP="00470B96">
      <w:pPr>
        <w:pStyle w:val="2podzag"/>
      </w:pPr>
      <w:r>
        <w:t>Описание решаемой задачи</w:t>
      </w:r>
    </w:p>
    <w:p w:rsidR="00A66D6F" w:rsidRDefault="00D4697C" w:rsidP="00A66D6F">
      <w:pPr>
        <w:pStyle w:val="myosn"/>
      </w:pPr>
      <w:r>
        <w:t xml:space="preserve">Проведем анализ простого классического алгоритма умножения матриц большой размерности (1000*1000), заполненных </w:t>
      </w:r>
      <w:proofErr w:type="spellStart"/>
      <w:r>
        <w:t>рандомными</w:t>
      </w:r>
      <w:proofErr w:type="spellEnd"/>
      <w:r>
        <w:t xml:space="preserve"> положительными числами от 1до 100.</w:t>
      </w:r>
    </w:p>
    <w:p w:rsidR="00B53648" w:rsidRDefault="00B53648" w:rsidP="00B53648">
      <w:pPr>
        <w:pStyle w:val="2podzag"/>
      </w:pPr>
      <w:r>
        <w:t>Обнаружение и решение проблемы</w:t>
      </w:r>
    </w:p>
    <w:p w:rsidR="00D4697C" w:rsidRPr="00D4697C" w:rsidRDefault="00D4697C" w:rsidP="00D4697C">
      <w:pPr>
        <w:pStyle w:val="myosn"/>
      </w:pPr>
      <w:r>
        <w:t xml:space="preserve">Для анализа </w:t>
      </w:r>
      <w:proofErr w:type="spellStart"/>
      <w:r w:rsidR="00D952E0">
        <w:t>исполььзуем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VTune</w:t>
      </w:r>
      <w:proofErr w:type="spellEnd"/>
      <w:r>
        <w:t xml:space="preserve">™ </w:t>
      </w:r>
      <w:proofErr w:type="spellStart"/>
      <w:r>
        <w:t>Amplifier</w:t>
      </w:r>
      <w:proofErr w:type="spellEnd"/>
      <w:r>
        <w:t xml:space="preserve"> XE</w:t>
      </w:r>
      <w:r>
        <w:t xml:space="preserve"> 2019.</w:t>
      </w:r>
    </w:p>
    <w:p w:rsidR="00AF5958" w:rsidRDefault="00D139EC" w:rsidP="00AF5958">
      <w:pPr>
        <w:pStyle w:val="myosn"/>
      </w:pPr>
      <w:proofErr w:type="spellStart"/>
      <w:r>
        <w:t>Intel</w:t>
      </w:r>
      <w:proofErr w:type="spellEnd"/>
      <w:r>
        <w:t xml:space="preserve">® </w:t>
      </w:r>
      <w:proofErr w:type="spellStart"/>
      <w:r>
        <w:t>VTune</w:t>
      </w:r>
      <w:proofErr w:type="spellEnd"/>
      <w:r>
        <w:t xml:space="preserve">™ </w:t>
      </w:r>
      <w:proofErr w:type="spellStart"/>
      <w:r>
        <w:t>Amplifier</w:t>
      </w:r>
      <w:proofErr w:type="spellEnd"/>
      <w:r>
        <w:t xml:space="preserve"> XE – профилировщик для оптимизации производительности и масштабируемости. Помогает за короткое время обнаружить проблемы производительности и причины плохой масштабируемости приложений на многоядерных системах.</w:t>
      </w:r>
      <w:r w:rsidR="00EF59F9">
        <w:t xml:space="preserve"> </w:t>
      </w:r>
    </w:p>
    <w:p w:rsidR="00D4697C" w:rsidRDefault="00D4697C" w:rsidP="00AF5958">
      <w:pPr>
        <w:pStyle w:val="myosn"/>
      </w:pPr>
      <w:r>
        <w:t xml:space="preserve">Запустим </w:t>
      </w:r>
      <w:r>
        <w:rPr>
          <w:lang w:val="en-US"/>
        </w:rPr>
        <w:t>Memory Access Tools</w:t>
      </w:r>
      <w:r>
        <w:t>:</w:t>
      </w:r>
    </w:p>
    <w:p w:rsidR="00D4697C" w:rsidRDefault="00D4697C" w:rsidP="00AF5958">
      <w:pPr>
        <w:pStyle w:val="myosn"/>
      </w:pPr>
      <w:r>
        <w:rPr>
          <w:noProof/>
        </w:rPr>
        <w:drawing>
          <wp:inline distT="0" distB="0" distL="0" distR="0">
            <wp:extent cx="4554187" cy="2809875"/>
            <wp:effectExtent l="0" t="0" r="0" b="0"/>
            <wp:docPr id="1" name="Рисунок 1" descr="https://pp.userapi.com/c849420/v849420523/159011/x-90h0LXW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420/v849420523/159011/x-90h0LXW0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96" cy="281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7C" w:rsidRPr="00D4697C" w:rsidRDefault="00D4697C" w:rsidP="00AF5958">
      <w:pPr>
        <w:pStyle w:val="myosn"/>
      </w:pPr>
      <w:r>
        <w:t>Время работы алгоритма: 10.123</w:t>
      </w:r>
      <w:r>
        <w:rPr>
          <w:lang w:val="en-US"/>
        </w:rPr>
        <w:t>s</w:t>
      </w:r>
      <w:r>
        <w:t>.</w:t>
      </w:r>
    </w:p>
    <w:p w:rsidR="00D4697C" w:rsidRDefault="00D4697C" w:rsidP="00AF5958">
      <w:pPr>
        <w:pStyle w:val="myosn"/>
      </w:pPr>
      <w:r>
        <w:t xml:space="preserve">Видим проблемы в значениях </w:t>
      </w:r>
      <w:r>
        <w:rPr>
          <w:lang w:val="en-US"/>
        </w:rPr>
        <w:t>Memory</w:t>
      </w:r>
      <w:r w:rsidRPr="00D4697C">
        <w:t xml:space="preserve"> </w:t>
      </w:r>
      <w:r>
        <w:rPr>
          <w:lang w:val="en-US"/>
        </w:rPr>
        <w:t>Bound</w:t>
      </w:r>
      <w:r w:rsidR="00920ACC">
        <w:t xml:space="preserve">, а именно в кэш-памяти </w:t>
      </w:r>
      <w:r w:rsidR="00920ACC">
        <w:rPr>
          <w:lang w:val="en-US"/>
        </w:rPr>
        <w:t>L</w:t>
      </w:r>
      <w:r w:rsidR="00920ACC" w:rsidRPr="00920ACC">
        <w:t>3</w:t>
      </w:r>
      <w:r w:rsidR="00920ACC">
        <w:t xml:space="preserve"> и основной памятью </w:t>
      </w:r>
      <w:r w:rsidR="00920ACC">
        <w:rPr>
          <w:lang w:val="en-US"/>
        </w:rPr>
        <w:t xml:space="preserve">(DRAM Bound). </w:t>
      </w:r>
      <w:proofErr w:type="gramStart"/>
      <w:r w:rsidR="00920ACC">
        <w:t>Посмотрим</w:t>
      </w:r>
      <w:proofErr w:type="gramEnd"/>
      <w:r w:rsidR="00920ACC">
        <w:t xml:space="preserve"> в каком месте кода обнаружена проблема:</w:t>
      </w:r>
    </w:p>
    <w:p w:rsidR="00920ACC" w:rsidRDefault="00920ACC" w:rsidP="00AF5958">
      <w:pPr>
        <w:pStyle w:val="myosn"/>
      </w:pPr>
      <w:r>
        <w:rPr>
          <w:noProof/>
        </w:rPr>
        <w:lastRenderedPageBreak/>
        <w:drawing>
          <wp:inline distT="0" distB="0" distL="0" distR="0">
            <wp:extent cx="5953125" cy="2957200"/>
            <wp:effectExtent l="0" t="0" r="0" b="0"/>
            <wp:docPr id="2" name="Рисунок 2" descr="https://pp.userapi.com/c849420/v849420523/159035/55JfGl-OR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420/v849420523/159035/55JfGl-ORB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52" cy="2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96" w:rsidRDefault="00DB0096" w:rsidP="00AF5958">
      <w:pPr>
        <w:pStyle w:val="myosn"/>
      </w:pPr>
      <w:r>
        <w:t xml:space="preserve">Видим, что это как цикл функции </w:t>
      </w:r>
      <w:proofErr w:type="spellStart"/>
      <w:r>
        <w:rPr>
          <w:lang w:val="en-US"/>
        </w:rPr>
        <w:t>MatrixMult</w:t>
      </w:r>
      <w:proofErr w:type="spellEnd"/>
      <w:r>
        <w:t>:</w:t>
      </w:r>
    </w:p>
    <w:p w:rsidR="00DB0096" w:rsidRPr="0066040B" w:rsidRDefault="0066040B" w:rsidP="00AF5958">
      <w:pPr>
        <w:pStyle w:val="myosn"/>
      </w:pPr>
      <w:r>
        <w:rPr>
          <w:noProof/>
        </w:rPr>
        <w:drawing>
          <wp:inline distT="0" distB="0" distL="0" distR="0" wp14:anchorId="208CE9EB" wp14:editId="2BB190B8">
            <wp:extent cx="5153025" cy="2209800"/>
            <wp:effectExtent l="0" t="0" r="9525" b="0"/>
            <wp:docPr id="6" name="Рисунок 6" descr="https://pp.userapi.com/c849420/v849420689/15a0d8/8kYX3q1oF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420/v849420689/15a0d8/8kYX3q1oFt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96" w:rsidRDefault="00DB0096" w:rsidP="00AF5958">
      <w:pPr>
        <w:pStyle w:val="myosn"/>
      </w:pPr>
      <w:r>
        <w:t xml:space="preserve">В реализации алгоритма умножения матриц порядок циклов </w:t>
      </w:r>
      <w:r w:rsidRPr="00DB0096">
        <w:t>(</w:t>
      </w:r>
      <w:r>
        <w:t>соответствующий определению):</w:t>
      </w:r>
    </w:p>
    <w:p w:rsidR="00DB0096" w:rsidRDefault="00DB0096" w:rsidP="00AF5958">
      <w:pPr>
        <w:pStyle w:val="myosn"/>
      </w:pPr>
      <w:r>
        <w:rPr>
          <w:noProof/>
        </w:rPr>
        <w:drawing>
          <wp:inline distT="0" distB="0" distL="0" distR="0">
            <wp:extent cx="501967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0B" w:rsidRDefault="00DB0096" w:rsidP="00AF5958">
      <w:pPr>
        <w:pStyle w:val="myosn"/>
      </w:pPr>
      <w:r>
        <w:t>Учитывая, что матрицы хранятся непрерывным вектором, обход матриц B и</w:t>
      </w:r>
      <w:proofErr w:type="gramStart"/>
      <w:r>
        <w:t xml:space="preserve"> С</w:t>
      </w:r>
      <w:proofErr w:type="gramEnd"/>
      <w:r>
        <w:t xml:space="preserve"> не оптимален (хоть и имеет регулярный характер). Значительную роль в снижение производительности играет обход матрицы B. Элементы матрицы B используются </w:t>
      </w:r>
      <w:r>
        <w:rPr>
          <w:lang w:val="en-US"/>
        </w:rPr>
        <w:t>n</w:t>
      </w:r>
      <w:r w:rsidRPr="00DB0096">
        <w:rPr>
          <w:vertAlign w:val="superscript"/>
        </w:rPr>
        <w:t>3</w:t>
      </w:r>
      <w:r w:rsidRPr="00DB0096">
        <w:t xml:space="preserve"> </w:t>
      </w:r>
      <w:r>
        <w:t>раз, а матрицы</w:t>
      </w:r>
      <w:proofErr w:type="gramStart"/>
      <w:r>
        <w:t xml:space="preserve"> С</w:t>
      </w:r>
      <w:proofErr w:type="gramEnd"/>
      <w:r>
        <w:t xml:space="preserve"> –</w:t>
      </w:r>
      <w:r w:rsidRPr="00DB0096">
        <w:t xml:space="preserve"> </w:t>
      </w:r>
      <w:r>
        <w:rPr>
          <w:lang w:val="en-US"/>
        </w:rPr>
        <w:t>n</w:t>
      </w:r>
      <w:r w:rsidRPr="00DB0096">
        <w:rPr>
          <w:vertAlign w:val="superscript"/>
        </w:rPr>
        <w:t>2</w:t>
      </w:r>
      <w:r>
        <w:t xml:space="preserve"> раз. </w:t>
      </w:r>
      <w:r w:rsidR="0066040B">
        <w:t>Что бы оптимизировать код, нужно сделать порядок обхода матриц</w:t>
      </w:r>
      <w:r>
        <w:t xml:space="preserve"> последовательным. </w:t>
      </w:r>
      <w:r w:rsidR="0066040B">
        <w:t xml:space="preserve">Транспонируем матрицу </w:t>
      </w:r>
      <w:r w:rsidR="0066040B">
        <w:rPr>
          <w:lang w:val="en-US"/>
        </w:rPr>
        <w:t>B</w:t>
      </w:r>
      <w:r w:rsidR="0066040B">
        <w:t>:</w:t>
      </w:r>
    </w:p>
    <w:p w:rsidR="00DB0096" w:rsidRDefault="00DB0096" w:rsidP="00AF5958">
      <w:pPr>
        <w:pStyle w:val="myosn"/>
      </w:pPr>
      <w:r>
        <w:rPr>
          <w:noProof/>
        </w:rPr>
        <w:lastRenderedPageBreak/>
        <w:drawing>
          <wp:inline distT="0" distB="0" distL="0" distR="0">
            <wp:extent cx="4619625" cy="1209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25"/>
                    <a:stretch/>
                  </pic:blipFill>
                  <pic:spPr bwMode="auto"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096" w:rsidRDefault="0066040B" w:rsidP="00AF5958">
      <w:pPr>
        <w:pStyle w:val="myosn"/>
      </w:pPr>
      <w:r>
        <w:t>Как следствие, повысилась производительность</w:t>
      </w:r>
      <w:r>
        <w:t xml:space="preserve">. </w:t>
      </w:r>
      <w:r w:rsidR="00DB0096">
        <w:t xml:space="preserve">Запустим </w:t>
      </w:r>
      <w:proofErr w:type="spellStart"/>
      <w:r w:rsidR="00DB0096">
        <w:rPr>
          <w:lang w:val="en-US"/>
        </w:rPr>
        <w:t>Vtune</w:t>
      </w:r>
      <w:proofErr w:type="spellEnd"/>
      <w:r w:rsidR="00DB0096" w:rsidRPr="00DB0096">
        <w:t xml:space="preserve"> </w:t>
      </w:r>
      <w:r w:rsidR="00DB0096">
        <w:rPr>
          <w:lang w:val="en-US"/>
        </w:rPr>
        <w:t>Memory</w:t>
      </w:r>
      <w:r w:rsidR="00DB0096" w:rsidRPr="00DB0096">
        <w:t xml:space="preserve"> </w:t>
      </w:r>
      <w:r w:rsidR="00DB0096">
        <w:rPr>
          <w:lang w:val="en-US"/>
        </w:rPr>
        <w:t>Access</w:t>
      </w:r>
      <w:r w:rsidR="00DB0096" w:rsidRPr="00DB0096">
        <w:t xml:space="preserve"> </w:t>
      </w:r>
      <w:r w:rsidR="00DB0096">
        <w:t>и проведем анализ:</w:t>
      </w:r>
    </w:p>
    <w:p w:rsidR="009F02A3" w:rsidRDefault="009F02A3" w:rsidP="00AF5958">
      <w:pPr>
        <w:pStyle w:val="myosn"/>
      </w:pPr>
      <w:r>
        <w:rPr>
          <w:noProof/>
        </w:rPr>
        <w:drawing>
          <wp:inline distT="0" distB="0" distL="0" distR="0">
            <wp:extent cx="5618674" cy="3181350"/>
            <wp:effectExtent l="0" t="0" r="1270" b="0"/>
            <wp:docPr id="7" name="Рисунок 7" descr="https://pp.userapi.com/c849420/v849420689/15a148/eXSFto_ab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9420/v849420689/15a148/eXSFto_abJ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58" cy="31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8" w:rsidRPr="00D4697C" w:rsidRDefault="00B53648" w:rsidP="00B53648">
      <w:pPr>
        <w:pStyle w:val="2podzag"/>
      </w:pPr>
      <w:r>
        <w:t>Результаты</w:t>
      </w:r>
    </w:p>
    <w:p w:rsidR="00A11C97" w:rsidRDefault="00782D32" w:rsidP="00384EAD">
      <w:pPr>
        <w:pStyle w:val="myosn"/>
      </w:pPr>
      <w:r>
        <w:t>Был проведен анализ алгоритма умножения матриц</w:t>
      </w:r>
      <w:r w:rsidR="00F532D8">
        <w:t xml:space="preserve"> в</w:t>
      </w:r>
      <w:r>
        <w:t xml:space="preserve"> </w:t>
      </w:r>
      <w:r>
        <w:t>профилировщик</w:t>
      </w:r>
      <w:r>
        <w:t xml:space="preserve">е </w:t>
      </w:r>
      <w:r>
        <w:t xml:space="preserve">в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VTune</w:t>
      </w:r>
      <w:proofErr w:type="spellEnd"/>
      <w:r>
        <w:t xml:space="preserve">™ </w:t>
      </w:r>
      <w:proofErr w:type="spellStart"/>
      <w:r>
        <w:t>Amplifier</w:t>
      </w:r>
      <w:proofErr w:type="spellEnd"/>
      <w:r>
        <w:t xml:space="preserve"> XE. П</w:t>
      </w:r>
      <w:r w:rsidR="00384EAD">
        <w:t>роведены анализ и оптимизация работы с памятью.</w:t>
      </w:r>
    </w:p>
    <w:p w:rsidR="00384EAD" w:rsidRDefault="00384EAD" w:rsidP="00384EAD">
      <w:pPr>
        <w:pStyle w:val="myosn"/>
      </w:pPr>
      <w:r>
        <w:t>Современные</w:t>
      </w:r>
      <w:r>
        <w:t xml:space="preserve"> </w:t>
      </w:r>
      <w:r>
        <w:t>процессоры чувствительны к тому, в каком порядке происходит чтение и</w:t>
      </w:r>
      <w:r>
        <w:t xml:space="preserve"> </w:t>
      </w:r>
      <w:r>
        <w:t>запись в память.</w:t>
      </w:r>
      <w:r w:rsidRPr="00384EAD">
        <w:t xml:space="preserve"> </w:t>
      </w:r>
      <w:r>
        <w:t xml:space="preserve"> Если чтение и запись происходит последовательно, то процессор может это предсказать и заранее загрузить данные в кэш-память. Доступ к кэш-памяти гораздо быстрее доступа к оперативной памяти. Кроме того, данные в кэш-память загружаются не поэлементно, а сразу группами</w:t>
      </w:r>
      <w:r>
        <w:t>.</w:t>
      </w:r>
    </w:p>
    <w:p w:rsidR="00F532D8" w:rsidRDefault="00384EAD" w:rsidP="00384EAD">
      <w:pPr>
        <w:pStyle w:val="myosn"/>
      </w:pPr>
      <w:r>
        <w:t xml:space="preserve">Низкая производительность алгоритма была из-за неудачно организованной работы с памятью. Проведена оптимизация, изменен порядок обхода матриц </w:t>
      </w:r>
      <w:proofErr w:type="gramStart"/>
      <w:r>
        <w:t>на</w:t>
      </w:r>
      <w:proofErr w:type="gramEnd"/>
      <w:r>
        <w:t xml:space="preserve"> последовательный. Таким образом, была увеличена производительность и время работы больше чем в 2 раза.</w:t>
      </w:r>
    </w:p>
    <w:p w:rsidR="00F532D8" w:rsidRDefault="00F532D8" w:rsidP="00384EAD">
      <w:pPr>
        <w:pStyle w:val="myosn"/>
      </w:pPr>
    </w:p>
    <w:p w:rsidR="00F532D8" w:rsidRDefault="00F532D8" w:rsidP="00384EAD">
      <w:pPr>
        <w:pStyle w:val="myosn"/>
      </w:pPr>
    </w:p>
    <w:p w:rsidR="00F532D8" w:rsidRDefault="00F532D8" w:rsidP="00384EAD">
      <w:pPr>
        <w:pStyle w:val="myosn"/>
      </w:pPr>
    </w:p>
    <w:p w:rsidR="00F532D8" w:rsidRDefault="00F532D8" w:rsidP="00384EAD">
      <w:pPr>
        <w:pStyle w:val="myosn"/>
      </w:pPr>
    </w:p>
    <w:p w:rsidR="00384EAD" w:rsidRDefault="00F532D8" w:rsidP="00F532D8">
      <w:pPr>
        <w:pStyle w:val="2podzag"/>
        <w:rPr>
          <w:lang w:val="en-US"/>
        </w:rPr>
      </w:pPr>
      <w:r>
        <w:lastRenderedPageBreak/>
        <w:t>Приложение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iostream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ctime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namespace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MatrixMult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**a,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const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**b,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**c)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*[n];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n;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++)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[n];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n;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j = 0; j &lt; n;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j++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][j] = b[j][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n;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j = 0; j &lt; n;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j++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c[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][j] = 0;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k = 0; k &lt; n; k++)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c[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][j] += a[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][k] *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bT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[j][k];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c[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j] &lt;&lt; " ";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"\n";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0;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main()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setlocale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LC_ALL, "Russian");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const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size = 1000;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**A=new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*[size];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A[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[size];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**B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*[size];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B[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[size];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**C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*[size];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C[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= new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[size];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srand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time(NULL));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j = 0; j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j++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A[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j] = rand() % 100 + 1;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A[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j] &lt;&lt; " ";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"\n";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++)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j = 0; j &lt; size;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j++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) {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B[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j] = rand() % 100 + 1;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B[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j] &lt;&lt; " ";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&lt;&lt; "\n";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MatrixMult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A, size, B, C);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[]A;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]B;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delete[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]C;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return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0;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:rsidR="003C5BD6" w:rsidRDefault="003C5BD6" w:rsidP="003C5B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453B02" w:rsidRPr="00453B02" w:rsidRDefault="00453B02" w:rsidP="00453B02">
      <w:pPr>
        <w:pStyle w:val="myosn"/>
        <w:rPr>
          <w:lang w:val="en-US"/>
        </w:rPr>
      </w:pPr>
      <w:bookmarkStart w:id="1" w:name="_GoBack"/>
      <w:bookmarkEnd w:id="1"/>
    </w:p>
    <w:sectPr w:rsidR="00453B02" w:rsidRPr="00453B02" w:rsidSect="000455C4"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DC" w:rsidRDefault="004E6ADC" w:rsidP="00151624">
      <w:r>
        <w:separator/>
      </w:r>
    </w:p>
    <w:p w:rsidR="004E6ADC" w:rsidRDefault="004E6ADC"/>
  </w:endnote>
  <w:endnote w:type="continuationSeparator" w:id="0">
    <w:p w:rsidR="004E6ADC" w:rsidRDefault="004E6ADC" w:rsidP="00151624">
      <w:r>
        <w:continuationSeparator/>
      </w:r>
    </w:p>
    <w:p w:rsidR="004E6ADC" w:rsidRDefault="004E6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CC"/>
    <w:family w:val="auto"/>
    <w:pitch w:val="variable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96537"/>
      <w:docPartObj>
        <w:docPartGallery w:val="Page Numbers (Bottom of Page)"/>
        <w:docPartUnique/>
      </w:docPartObj>
    </w:sdtPr>
    <w:sdtEndPr/>
    <w:sdtContent>
      <w:p w:rsidR="00245AEA" w:rsidRDefault="00245AE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BD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DC" w:rsidRDefault="004E6ADC" w:rsidP="00151624">
      <w:r>
        <w:separator/>
      </w:r>
    </w:p>
    <w:p w:rsidR="004E6ADC" w:rsidRDefault="004E6ADC"/>
  </w:footnote>
  <w:footnote w:type="continuationSeparator" w:id="0">
    <w:p w:rsidR="004E6ADC" w:rsidRDefault="004E6ADC" w:rsidP="00151624">
      <w:r>
        <w:continuationSeparator/>
      </w:r>
    </w:p>
    <w:p w:rsidR="004E6ADC" w:rsidRDefault="004E6AD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770"/>
        </w:tabs>
        <w:ind w:left="4770" w:hanging="360"/>
      </w:pPr>
      <w:rPr>
        <w:rFonts w:ascii="OpenSymbol" w:hAnsi="OpenSymbol" w:cs="OpenSymbol"/>
      </w:rPr>
    </w:lvl>
  </w:abstractNum>
  <w:abstractNum w:abstractNumId="3">
    <w:nsid w:val="00C24780"/>
    <w:multiLevelType w:val="multilevel"/>
    <w:tmpl w:val="DD9EAAF6"/>
    <w:lvl w:ilvl="0">
      <w:start w:val="1"/>
      <w:numFmt w:val="decimal"/>
      <w:lvlText w:val="%1."/>
      <w:lvlJc w:val="left"/>
      <w:pPr>
        <w:ind w:left="1234" w:hanging="95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0AC971D0"/>
    <w:multiLevelType w:val="multilevel"/>
    <w:tmpl w:val="1F4ADD8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C8F0B7C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0A65C0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66F50F9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6916CD6"/>
    <w:multiLevelType w:val="multilevel"/>
    <w:tmpl w:val="F344FB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5E206F"/>
    <w:multiLevelType w:val="hybridMultilevel"/>
    <w:tmpl w:val="55A2BB56"/>
    <w:lvl w:ilvl="0" w:tplc="FC3E6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E3E6C23"/>
    <w:multiLevelType w:val="hybridMultilevel"/>
    <w:tmpl w:val="F7E822CA"/>
    <w:lvl w:ilvl="0" w:tplc="0E86760A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F412600"/>
    <w:multiLevelType w:val="multilevel"/>
    <w:tmpl w:val="F344FB2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33270B8"/>
    <w:multiLevelType w:val="multilevel"/>
    <w:tmpl w:val="2C8668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>
    <w:nsid w:val="268868E2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C7A08FD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EED6DA0"/>
    <w:multiLevelType w:val="hybridMultilevel"/>
    <w:tmpl w:val="E3643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4E6480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91566B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37E616B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F379D3"/>
    <w:multiLevelType w:val="hybridMultilevel"/>
    <w:tmpl w:val="C1EC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5692A5A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6272698"/>
    <w:multiLevelType w:val="hybridMultilevel"/>
    <w:tmpl w:val="D74632AC"/>
    <w:lvl w:ilvl="0" w:tplc="46D8383C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6C304882"/>
    <w:multiLevelType w:val="hybridMultilevel"/>
    <w:tmpl w:val="74DED254"/>
    <w:lvl w:ilvl="0" w:tplc="2A5C4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BCE7225"/>
    <w:multiLevelType w:val="multilevel"/>
    <w:tmpl w:val="1F4ADD8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F57123C"/>
    <w:multiLevelType w:val="hybridMultilevel"/>
    <w:tmpl w:val="F1B2F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720B28"/>
    <w:multiLevelType w:val="multilevel"/>
    <w:tmpl w:val="CCC64B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spacing w:val="0"/>
        <w:w w:val="100"/>
        <w:position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25"/>
  </w:num>
  <w:num w:numId="4">
    <w:abstractNumId w:val="2"/>
  </w:num>
  <w:num w:numId="5">
    <w:abstractNumId w:val="15"/>
  </w:num>
  <w:num w:numId="6">
    <w:abstractNumId w:val="4"/>
  </w:num>
  <w:num w:numId="7">
    <w:abstractNumId w:val="23"/>
  </w:num>
  <w:num w:numId="8">
    <w:abstractNumId w:val="11"/>
  </w:num>
  <w:num w:numId="9">
    <w:abstractNumId w:val="8"/>
  </w:num>
  <w:num w:numId="10">
    <w:abstractNumId w:val="3"/>
  </w:num>
  <w:num w:numId="11">
    <w:abstractNumId w:val="24"/>
  </w:num>
  <w:num w:numId="12">
    <w:abstractNumId w:val="9"/>
  </w:num>
  <w:num w:numId="13">
    <w:abstractNumId w:val="19"/>
  </w:num>
  <w:num w:numId="14">
    <w:abstractNumId w:val="21"/>
  </w:num>
  <w:num w:numId="15">
    <w:abstractNumId w:val="18"/>
  </w:num>
  <w:num w:numId="16">
    <w:abstractNumId w:val="14"/>
  </w:num>
  <w:num w:numId="17">
    <w:abstractNumId w:val="6"/>
  </w:num>
  <w:num w:numId="18">
    <w:abstractNumId w:val="17"/>
  </w:num>
  <w:num w:numId="19">
    <w:abstractNumId w:val="13"/>
  </w:num>
  <w:num w:numId="20">
    <w:abstractNumId w:val="5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C3"/>
    <w:rsid w:val="0002465E"/>
    <w:rsid w:val="000265A0"/>
    <w:rsid w:val="00037BA6"/>
    <w:rsid w:val="000455C4"/>
    <w:rsid w:val="0005193E"/>
    <w:rsid w:val="00054188"/>
    <w:rsid w:val="00064808"/>
    <w:rsid w:val="0006661A"/>
    <w:rsid w:val="000718FA"/>
    <w:rsid w:val="00081DA9"/>
    <w:rsid w:val="00085338"/>
    <w:rsid w:val="000A1847"/>
    <w:rsid w:val="000B0A6E"/>
    <w:rsid w:val="000B489C"/>
    <w:rsid w:val="000C3096"/>
    <w:rsid w:val="000C3B08"/>
    <w:rsid w:val="000C787D"/>
    <w:rsid w:val="000C7CCE"/>
    <w:rsid w:val="000D3794"/>
    <w:rsid w:val="000D7A46"/>
    <w:rsid w:val="000E6229"/>
    <w:rsid w:val="000E63D1"/>
    <w:rsid w:val="000F29A7"/>
    <w:rsid w:val="000F718E"/>
    <w:rsid w:val="00104D40"/>
    <w:rsid w:val="00107F84"/>
    <w:rsid w:val="001140F8"/>
    <w:rsid w:val="001151AF"/>
    <w:rsid w:val="00115C5A"/>
    <w:rsid w:val="001247E9"/>
    <w:rsid w:val="00125501"/>
    <w:rsid w:val="00133855"/>
    <w:rsid w:val="00134AEF"/>
    <w:rsid w:val="00135C14"/>
    <w:rsid w:val="001473BC"/>
    <w:rsid w:val="00151624"/>
    <w:rsid w:val="00155308"/>
    <w:rsid w:val="001612F9"/>
    <w:rsid w:val="00164536"/>
    <w:rsid w:val="00180091"/>
    <w:rsid w:val="001925E2"/>
    <w:rsid w:val="00192BD3"/>
    <w:rsid w:val="001A76E0"/>
    <w:rsid w:val="001B0D38"/>
    <w:rsid w:val="001E7906"/>
    <w:rsid w:val="001F1943"/>
    <w:rsid w:val="00210B1E"/>
    <w:rsid w:val="00221CBB"/>
    <w:rsid w:val="002226A9"/>
    <w:rsid w:val="00227C7E"/>
    <w:rsid w:val="00232CD6"/>
    <w:rsid w:val="00245AEA"/>
    <w:rsid w:val="00246978"/>
    <w:rsid w:val="00264C4F"/>
    <w:rsid w:val="00297333"/>
    <w:rsid w:val="002B3B4C"/>
    <w:rsid w:val="002E14C9"/>
    <w:rsid w:val="002E626A"/>
    <w:rsid w:val="002F5C2C"/>
    <w:rsid w:val="0030072C"/>
    <w:rsid w:val="00301586"/>
    <w:rsid w:val="00303AAF"/>
    <w:rsid w:val="00317275"/>
    <w:rsid w:val="00321EA2"/>
    <w:rsid w:val="00322BB6"/>
    <w:rsid w:val="00322BF4"/>
    <w:rsid w:val="003463CE"/>
    <w:rsid w:val="00346765"/>
    <w:rsid w:val="003539DA"/>
    <w:rsid w:val="0038094D"/>
    <w:rsid w:val="00384EAD"/>
    <w:rsid w:val="00385702"/>
    <w:rsid w:val="003A05E6"/>
    <w:rsid w:val="003A2E0F"/>
    <w:rsid w:val="003A3FDE"/>
    <w:rsid w:val="003B050C"/>
    <w:rsid w:val="003B2034"/>
    <w:rsid w:val="003B6A31"/>
    <w:rsid w:val="003C5BD6"/>
    <w:rsid w:val="003D74C7"/>
    <w:rsid w:val="003E22CF"/>
    <w:rsid w:val="003E30A8"/>
    <w:rsid w:val="003E6438"/>
    <w:rsid w:val="003E6878"/>
    <w:rsid w:val="003F6198"/>
    <w:rsid w:val="00401120"/>
    <w:rsid w:val="004124B4"/>
    <w:rsid w:val="004203F7"/>
    <w:rsid w:val="00420FCD"/>
    <w:rsid w:val="00424290"/>
    <w:rsid w:val="00445D17"/>
    <w:rsid w:val="00453B02"/>
    <w:rsid w:val="00470B96"/>
    <w:rsid w:val="00484FC3"/>
    <w:rsid w:val="0049196F"/>
    <w:rsid w:val="004A1624"/>
    <w:rsid w:val="004A34B8"/>
    <w:rsid w:val="004A6505"/>
    <w:rsid w:val="004B76F7"/>
    <w:rsid w:val="004C2DC3"/>
    <w:rsid w:val="004D39EF"/>
    <w:rsid w:val="004D6910"/>
    <w:rsid w:val="004E1840"/>
    <w:rsid w:val="004E1B97"/>
    <w:rsid w:val="004E2A15"/>
    <w:rsid w:val="004E6ADC"/>
    <w:rsid w:val="00504CB7"/>
    <w:rsid w:val="00515910"/>
    <w:rsid w:val="005237EF"/>
    <w:rsid w:val="00531C0A"/>
    <w:rsid w:val="0055280C"/>
    <w:rsid w:val="00554EC3"/>
    <w:rsid w:val="00561D37"/>
    <w:rsid w:val="005649A3"/>
    <w:rsid w:val="0057072E"/>
    <w:rsid w:val="00573D73"/>
    <w:rsid w:val="00576585"/>
    <w:rsid w:val="00580D74"/>
    <w:rsid w:val="005907EA"/>
    <w:rsid w:val="00592AEE"/>
    <w:rsid w:val="005A208A"/>
    <w:rsid w:val="005A734C"/>
    <w:rsid w:val="005B48F1"/>
    <w:rsid w:val="005D2EF4"/>
    <w:rsid w:val="005E0081"/>
    <w:rsid w:val="005E3249"/>
    <w:rsid w:val="005F422A"/>
    <w:rsid w:val="005F53E1"/>
    <w:rsid w:val="00601AFA"/>
    <w:rsid w:val="00607A91"/>
    <w:rsid w:val="006115BC"/>
    <w:rsid w:val="00640BE7"/>
    <w:rsid w:val="006415EC"/>
    <w:rsid w:val="0065696D"/>
    <w:rsid w:val="0066040B"/>
    <w:rsid w:val="00660DEC"/>
    <w:rsid w:val="00687F6B"/>
    <w:rsid w:val="0069185A"/>
    <w:rsid w:val="0069196F"/>
    <w:rsid w:val="006938D2"/>
    <w:rsid w:val="006A12D8"/>
    <w:rsid w:val="006C7E7B"/>
    <w:rsid w:val="006E110B"/>
    <w:rsid w:val="006E1A2B"/>
    <w:rsid w:val="006F1362"/>
    <w:rsid w:val="00701DFF"/>
    <w:rsid w:val="00722CA5"/>
    <w:rsid w:val="007241C2"/>
    <w:rsid w:val="0072433E"/>
    <w:rsid w:val="00731FE5"/>
    <w:rsid w:val="00735372"/>
    <w:rsid w:val="007435E7"/>
    <w:rsid w:val="00755A88"/>
    <w:rsid w:val="00757E10"/>
    <w:rsid w:val="007723D3"/>
    <w:rsid w:val="007773A8"/>
    <w:rsid w:val="00782D32"/>
    <w:rsid w:val="00786FBC"/>
    <w:rsid w:val="007A3515"/>
    <w:rsid w:val="007A4B48"/>
    <w:rsid w:val="007A67CD"/>
    <w:rsid w:val="007A7D61"/>
    <w:rsid w:val="007C309A"/>
    <w:rsid w:val="007D750A"/>
    <w:rsid w:val="007F0595"/>
    <w:rsid w:val="008105C3"/>
    <w:rsid w:val="00811ECD"/>
    <w:rsid w:val="008202D1"/>
    <w:rsid w:val="00820A74"/>
    <w:rsid w:val="00833B81"/>
    <w:rsid w:val="0084007C"/>
    <w:rsid w:val="0084227A"/>
    <w:rsid w:val="00850C58"/>
    <w:rsid w:val="00853848"/>
    <w:rsid w:val="00854331"/>
    <w:rsid w:val="00856922"/>
    <w:rsid w:val="00860527"/>
    <w:rsid w:val="00866BFD"/>
    <w:rsid w:val="00866C7A"/>
    <w:rsid w:val="008716AE"/>
    <w:rsid w:val="00880883"/>
    <w:rsid w:val="00882502"/>
    <w:rsid w:val="00883818"/>
    <w:rsid w:val="008875DA"/>
    <w:rsid w:val="00895710"/>
    <w:rsid w:val="00895BD0"/>
    <w:rsid w:val="00897046"/>
    <w:rsid w:val="008A1074"/>
    <w:rsid w:val="008A36F0"/>
    <w:rsid w:val="008A3B5C"/>
    <w:rsid w:val="008D539D"/>
    <w:rsid w:val="008E0957"/>
    <w:rsid w:val="008E431C"/>
    <w:rsid w:val="008E5D49"/>
    <w:rsid w:val="00902A37"/>
    <w:rsid w:val="00903707"/>
    <w:rsid w:val="00911D13"/>
    <w:rsid w:val="00920ACC"/>
    <w:rsid w:val="00927FA1"/>
    <w:rsid w:val="00930606"/>
    <w:rsid w:val="0094738A"/>
    <w:rsid w:val="009632BD"/>
    <w:rsid w:val="00963E2A"/>
    <w:rsid w:val="00965A2B"/>
    <w:rsid w:val="00987B8B"/>
    <w:rsid w:val="00990520"/>
    <w:rsid w:val="009A3C0F"/>
    <w:rsid w:val="009A788E"/>
    <w:rsid w:val="009A7A83"/>
    <w:rsid w:val="009B09CA"/>
    <w:rsid w:val="009B469C"/>
    <w:rsid w:val="009D2403"/>
    <w:rsid w:val="009F02A3"/>
    <w:rsid w:val="009F0BEA"/>
    <w:rsid w:val="00A0596A"/>
    <w:rsid w:val="00A060B7"/>
    <w:rsid w:val="00A11C97"/>
    <w:rsid w:val="00A14151"/>
    <w:rsid w:val="00A31035"/>
    <w:rsid w:val="00A32E5A"/>
    <w:rsid w:val="00A338A8"/>
    <w:rsid w:val="00A36CD7"/>
    <w:rsid w:val="00A403F1"/>
    <w:rsid w:val="00A4371E"/>
    <w:rsid w:val="00A471BC"/>
    <w:rsid w:val="00A568F4"/>
    <w:rsid w:val="00A61624"/>
    <w:rsid w:val="00A63365"/>
    <w:rsid w:val="00A6365B"/>
    <w:rsid w:val="00A66D6F"/>
    <w:rsid w:val="00A757C5"/>
    <w:rsid w:val="00A84AC7"/>
    <w:rsid w:val="00A84F03"/>
    <w:rsid w:val="00A921C9"/>
    <w:rsid w:val="00AB1B62"/>
    <w:rsid w:val="00AC754F"/>
    <w:rsid w:val="00AD0AC1"/>
    <w:rsid w:val="00AE02C0"/>
    <w:rsid w:val="00AE68D7"/>
    <w:rsid w:val="00AE6AA0"/>
    <w:rsid w:val="00AF0251"/>
    <w:rsid w:val="00AF5958"/>
    <w:rsid w:val="00B022E7"/>
    <w:rsid w:val="00B0552F"/>
    <w:rsid w:val="00B112A6"/>
    <w:rsid w:val="00B15F06"/>
    <w:rsid w:val="00B17B8A"/>
    <w:rsid w:val="00B20281"/>
    <w:rsid w:val="00B21A7D"/>
    <w:rsid w:val="00B223EA"/>
    <w:rsid w:val="00B26BAC"/>
    <w:rsid w:val="00B3799D"/>
    <w:rsid w:val="00B37F10"/>
    <w:rsid w:val="00B4145B"/>
    <w:rsid w:val="00B46ED7"/>
    <w:rsid w:val="00B53648"/>
    <w:rsid w:val="00B55660"/>
    <w:rsid w:val="00B579CA"/>
    <w:rsid w:val="00B62037"/>
    <w:rsid w:val="00B63838"/>
    <w:rsid w:val="00B81250"/>
    <w:rsid w:val="00B818CC"/>
    <w:rsid w:val="00B8786D"/>
    <w:rsid w:val="00B90CEE"/>
    <w:rsid w:val="00B96DBC"/>
    <w:rsid w:val="00B97E5F"/>
    <w:rsid w:val="00BA1B5A"/>
    <w:rsid w:val="00BA1CE9"/>
    <w:rsid w:val="00BA37E9"/>
    <w:rsid w:val="00BA48D8"/>
    <w:rsid w:val="00BA6FD9"/>
    <w:rsid w:val="00BB250C"/>
    <w:rsid w:val="00BD1771"/>
    <w:rsid w:val="00BD698D"/>
    <w:rsid w:val="00BE15CA"/>
    <w:rsid w:val="00BE2486"/>
    <w:rsid w:val="00BE77F0"/>
    <w:rsid w:val="00C068EA"/>
    <w:rsid w:val="00C06B35"/>
    <w:rsid w:val="00C148B0"/>
    <w:rsid w:val="00C1531B"/>
    <w:rsid w:val="00C211C0"/>
    <w:rsid w:val="00C239E4"/>
    <w:rsid w:val="00C25A39"/>
    <w:rsid w:val="00C34DB5"/>
    <w:rsid w:val="00C36CCF"/>
    <w:rsid w:val="00C54465"/>
    <w:rsid w:val="00C571E8"/>
    <w:rsid w:val="00C63836"/>
    <w:rsid w:val="00C64491"/>
    <w:rsid w:val="00C81FE3"/>
    <w:rsid w:val="00C8607B"/>
    <w:rsid w:val="00C903D4"/>
    <w:rsid w:val="00C922FD"/>
    <w:rsid w:val="00CB53F2"/>
    <w:rsid w:val="00CB7B0D"/>
    <w:rsid w:val="00CC2EF4"/>
    <w:rsid w:val="00CE0AA5"/>
    <w:rsid w:val="00CE2349"/>
    <w:rsid w:val="00CF2B61"/>
    <w:rsid w:val="00CF6974"/>
    <w:rsid w:val="00CF7252"/>
    <w:rsid w:val="00D1042C"/>
    <w:rsid w:val="00D12224"/>
    <w:rsid w:val="00D139EC"/>
    <w:rsid w:val="00D1681A"/>
    <w:rsid w:val="00D3396E"/>
    <w:rsid w:val="00D4035E"/>
    <w:rsid w:val="00D4697C"/>
    <w:rsid w:val="00D47170"/>
    <w:rsid w:val="00D52502"/>
    <w:rsid w:val="00D826D6"/>
    <w:rsid w:val="00D82E70"/>
    <w:rsid w:val="00D8489C"/>
    <w:rsid w:val="00D93126"/>
    <w:rsid w:val="00D952E0"/>
    <w:rsid w:val="00D96BC8"/>
    <w:rsid w:val="00DA0842"/>
    <w:rsid w:val="00DA113C"/>
    <w:rsid w:val="00DB0096"/>
    <w:rsid w:val="00DB1A5B"/>
    <w:rsid w:val="00DB639E"/>
    <w:rsid w:val="00DD0E46"/>
    <w:rsid w:val="00DD7F7E"/>
    <w:rsid w:val="00DE14DA"/>
    <w:rsid w:val="00DE2A10"/>
    <w:rsid w:val="00E03F6E"/>
    <w:rsid w:val="00E103D4"/>
    <w:rsid w:val="00E10661"/>
    <w:rsid w:val="00E15151"/>
    <w:rsid w:val="00E163D5"/>
    <w:rsid w:val="00E31A74"/>
    <w:rsid w:val="00E45DF3"/>
    <w:rsid w:val="00E46145"/>
    <w:rsid w:val="00E553A1"/>
    <w:rsid w:val="00E55D82"/>
    <w:rsid w:val="00E57F88"/>
    <w:rsid w:val="00E7184E"/>
    <w:rsid w:val="00E7285F"/>
    <w:rsid w:val="00E72FAF"/>
    <w:rsid w:val="00E74479"/>
    <w:rsid w:val="00E802FE"/>
    <w:rsid w:val="00EA204C"/>
    <w:rsid w:val="00EA2D7D"/>
    <w:rsid w:val="00EA592E"/>
    <w:rsid w:val="00EB3062"/>
    <w:rsid w:val="00EB7EC6"/>
    <w:rsid w:val="00EE1274"/>
    <w:rsid w:val="00EF064B"/>
    <w:rsid w:val="00EF2011"/>
    <w:rsid w:val="00EF35F4"/>
    <w:rsid w:val="00EF59F9"/>
    <w:rsid w:val="00F14C86"/>
    <w:rsid w:val="00F24324"/>
    <w:rsid w:val="00F30C6D"/>
    <w:rsid w:val="00F41159"/>
    <w:rsid w:val="00F448F3"/>
    <w:rsid w:val="00F4713D"/>
    <w:rsid w:val="00F50530"/>
    <w:rsid w:val="00F532D8"/>
    <w:rsid w:val="00F559E4"/>
    <w:rsid w:val="00F56D6C"/>
    <w:rsid w:val="00F93A5A"/>
    <w:rsid w:val="00FA1892"/>
    <w:rsid w:val="00FA611B"/>
    <w:rsid w:val="00FB1042"/>
    <w:rsid w:val="00FB12DF"/>
    <w:rsid w:val="00FB7A42"/>
    <w:rsid w:val="00FC1008"/>
    <w:rsid w:val="00FD56A4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B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6A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B6A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B6A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3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B26BAC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B26BA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B2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B26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myosn">
    <w:name w:val="my_osn"/>
    <w:basedOn w:val="a"/>
    <w:qFormat/>
    <w:rsid w:val="003A3FDE"/>
    <w:pPr>
      <w:spacing w:line="360" w:lineRule="auto"/>
      <w:ind w:firstLine="709"/>
      <w:jc w:val="both"/>
    </w:pPr>
    <w:rPr>
      <w:szCs w:val="28"/>
    </w:rPr>
  </w:style>
  <w:style w:type="paragraph" w:customStyle="1" w:styleId="myzag">
    <w:name w:val="my_zag"/>
    <w:basedOn w:val="myosn"/>
    <w:next w:val="myosn"/>
    <w:qFormat/>
    <w:rsid w:val="00A471BC"/>
    <w:pPr>
      <w:pageBreakBefore/>
      <w:spacing w:line="480" w:lineRule="auto"/>
      <w:ind w:left="851" w:firstLine="0"/>
      <w:jc w:val="left"/>
    </w:pPr>
    <w:rPr>
      <w:b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3539D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39D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odzag">
    <w:name w:val="podzag"/>
    <w:basedOn w:val="myosn"/>
    <w:qFormat/>
    <w:rsid w:val="007435E7"/>
    <w:rPr>
      <w:b/>
      <w:sz w:val="32"/>
      <w:szCs w:val="32"/>
    </w:rPr>
  </w:style>
  <w:style w:type="character" w:styleId="a9">
    <w:name w:val="Placeholder Text"/>
    <w:basedOn w:val="a0"/>
    <w:uiPriority w:val="99"/>
    <w:semiHidden/>
    <w:rsid w:val="0065696D"/>
    <w:rPr>
      <w:color w:val="808080"/>
    </w:rPr>
  </w:style>
  <w:style w:type="paragraph" w:styleId="aa">
    <w:name w:val="header"/>
    <w:basedOn w:val="a"/>
    <w:link w:val="ab"/>
    <w:uiPriority w:val="99"/>
    <w:unhideWhenUsed/>
    <w:rsid w:val="008605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60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605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605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2">
    <w:name w:val="Font Style142"/>
    <w:rsid w:val="002F5C2C"/>
    <w:rPr>
      <w:rFonts w:ascii="Times New Roman" w:hAnsi="Times New Roman" w:cs="Times New Roman"/>
      <w:sz w:val="22"/>
      <w:szCs w:val="22"/>
    </w:rPr>
  </w:style>
  <w:style w:type="character" w:customStyle="1" w:styleId="FontStyle128">
    <w:name w:val="Font Style128"/>
    <w:rsid w:val="002F5C2C"/>
    <w:rPr>
      <w:rFonts w:ascii="Times New Roman" w:hAnsi="Times New Roman" w:cs="Times New Roman"/>
      <w:i/>
      <w:iCs/>
      <w:spacing w:val="40"/>
      <w:sz w:val="22"/>
      <w:szCs w:val="22"/>
    </w:rPr>
  </w:style>
  <w:style w:type="paragraph" w:customStyle="1" w:styleId="11">
    <w:name w:val="Стиль1"/>
    <w:basedOn w:val="myzag"/>
    <w:next w:val="myosn"/>
    <w:qFormat/>
    <w:rsid w:val="003B6A31"/>
  </w:style>
  <w:style w:type="character" w:customStyle="1" w:styleId="10">
    <w:name w:val="Заголовок 1 Знак"/>
    <w:basedOn w:val="a0"/>
    <w:link w:val="1"/>
    <w:uiPriority w:val="9"/>
    <w:rsid w:val="003B6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6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B6A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661A"/>
    <w:pPr>
      <w:tabs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6A31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3B6A31"/>
    <w:rPr>
      <w:color w:val="0000FF" w:themeColor="hyperlink"/>
      <w:u w:val="single"/>
    </w:rPr>
  </w:style>
  <w:style w:type="paragraph" w:customStyle="1" w:styleId="af">
    <w:name w:val="необычный"/>
    <w:basedOn w:val="a"/>
    <w:qFormat/>
    <w:rsid w:val="008716AE"/>
    <w:pPr>
      <w:keepNext/>
      <w:spacing w:before="240" w:after="60"/>
      <w:outlineLvl w:val="1"/>
    </w:pPr>
    <w:rPr>
      <w:b/>
      <w:bCs/>
      <w:i/>
      <w:iCs/>
      <w:sz w:val="28"/>
      <w:szCs w:val="20"/>
      <w:lang w:val="x-none" w:eastAsia="x-none"/>
    </w:rPr>
  </w:style>
  <w:style w:type="paragraph" w:styleId="af0">
    <w:name w:val="List Paragraph"/>
    <w:basedOn w:val="a"/>
    <w:uiPriority w:val="34"/>
    <w:qFormat/>
    <w:rsid w:val="004A34B8"/>
    <w:pPr>
      <w:ind w:left="720"/>
      <w:contextualSpacing/>
    </w:pPr>
  </w:style>
  <w:style w:type="paragraph" w:customStyle="1" w:styleId="2podzag">
    <w:name w:val="2podzag"/>
    <w:basedOn w:val="podzag"/>
    <w:next w:val="myosn"/>
    <w:qFormat/>
    <w:rsid w:val="008E0957"/>
  </w:style>
  <w:style w:type="paragraph" w:styleId="af1">
    <w:name w:val="Body Text"/>
    <w:basedOn w:val="a"/>
    <w:link w:val="af2"/>
    <w:rsid w:val="00E802FE"/>
    <w:pPr>
      <w:widowControl w:val="0"/>
      <w:suppressAutoHyphens/>
      <w:spacing w:after="120"/>
    </w:pPr>
    <w:rPr>
      <w:rFonts w:eastAsia="Andale Sans UI"/>
      <w:kern w:val="1"/>
    </w:rPr>
  </w:style>
  <w:style w:type="character" w:customStyle="1" w:styleId="af2">
    <w:name w:val="Основной текст Знак"/>
    <w:basedOn w:val="a0"/>
    <w:link w:val="af1"/>
    <w:rsid w:val="00E802FE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Рис."/>
    <w:basedOn w:val="a"/>
    <w:rsid w:val="00E802FE"/>
    <w:pPr>
      <w:widowControl w:val="0"/>
      <w:suppressLineNumbers/>
      <w:suppressAutoHyphens/>
      <w:spacing w:before="120" w:after="120"/>
      <w:jc w:val="center"/>
    </w:pPr>
    <w:rPr>
      <w:rFonts w:eastAsia="Andale Sans UI" w:cs="Tahoma"/>
      <w:iCs/>
      <w:kern w:val="1"/>
      <w:sz w:val="20"/>
    </w:rPr>
  </w:style>
  <w:style w:type="paragraph" w:customStyle="1" w:styleId="af4">
    <w:name w:val="Содержимое таблицы"/>
    <w:basedOn w:val="af1"/>
    <w:rsid w:val="00E802FE"/>
    <w:pPr>
      <w:spacing w:after="0"/>
    </w:pPr>
  </w:style>
  <w:style w:type="paragraph" w:customStyle="1" w:styleId="af5">
    <w:name w:val="Текст в заданном формате"/>
    <w:basedOn w:val="a"/>
    <w:rsid w:val="00E802FE"/>
    <w:pPr>
      <w:widowControl w:val="0"/>
      <w:suppressAutoHyphens/>
    </w:pPr>
    <w:rPr>
      <w:rFonts w:ascii="Courier New" w:eastAsia="MS PGothic" w:hAnsi="Courier New" w:cs="Courier New"/>
      <w:kern w:val="1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E626A"/>
    <w:pPr>
      <w:spacing w:after="100"/>
      <w:ind w:left="480"/>
    </w:pPr>
  </w:style>
  <w:style w:type="table" w:styleId="af6">
    <w:name w:val="Table Grid"/>
    <w:basedOn w:val="a1"/>
    <w:uiPriority w:val="59"/>
    <w:rsid w:val="00C3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C239E4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0853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hljs-comment">
    <w:name w:val="hljs-comment"/>
    <w:basedOn w:val="a0"/>
    <w:rsid w:val="00B53648"/>
  </w:style>
  <w:style w:type="character" w:customStyle="1" w:styleId="hljs-preprocessor">
    <w:name w:val="hljs-preprocessor"/>
    <w:basedOn w:val="a0"/>
    <w:rsid w:val="00B53648"/>
  </w:style>
  <w:style w:type="character" w:customStyle="1" w:styleId="hljs-keyword">
    <w:name w:val="hljs-keyword"/>
    <w:basedOn w:val="a0"/>
    <w:rsid w:val="00B53648"/>
  </w:style>
  <w:style w:type="character" w:customStyle="1" w:styleId="hljs-string">
    <w:name w:val="hljs-string"/>
    <w:basedOn w:val="a0"/>
    <w:rsid w:val="00B53648"/>
  </w:style>
  <w:style w:type="character" w:customStyle="1" w:styleId="hljs-builtin">
    <w:name w:val="hljs-built_in"/>
    <w:basedOn w:val="a0"/>
    <w:rsid w:val="00B53648"/>
  </w:style>
  <w:style w:type="character" w:customStyle="1" w:styleId="hljs-function">
    <w:name w:val="hljs-function"/>
    <w:basedOn w:val="a0"/>
    <w:rsid w:val="00B53648"/>
  </w:style>
  <w:style w:type="character" w:customStyle="1" w:styleId="hljs-title">
    <w:name w:val="hljs-title"/>
    <w:basedOn w:val="a0"/>
    <w:rsid w:val="00B53648"/>
  </w:style>
  <w:style w:type="character" w:customStyle="1" w:styleId="hljs-params">
    <w:name w:val="hljs-params"/>
    <w:basedOn w:val="a0"/>
    <w:rsid w:val="00B53648"/>
  </w:style>
  <w:style w:type="character" w:customStyle="1" w:styleId="hljs-number">
    <w:name w:val="hljs-number"/>
    <w:basedOn w:val="a0"/>
    <w:rsid w:val="00B53648"/>
  </w:style>
  <w:style w:type="character" w:customStyle="1" w:styleId="pl-k">
    <w:name w:val="pl-k"/>
    <w:basedOn w:val="a0"/>
    <w:rsid w:val="00453B02"/>
  </w:style>
  <w:style w:type="character" w:customStyle="1" w:styleId="pl-s">
    <w:name w:val="pl-s"/>
    <w:basedOn w:val="a0"/>
    <w:rsid w:val="00453B02"/>
  </w:style>
  <w:style w:type="character" w:customStyle="1" w:styleId="pl-pds">
    <w:name w:val="pl-pds"/>
    <w:basedOn w:val="a0"/>
    <w:rsid w:val="00453B02"/>
  </w:style>
  <w:style w:type="character" w:customStyle="1" w:styleId="pl-en">
    <w:name w:val="pl-en"/>
    <w:basedOn w:val="a0"/>
    <w:rsid w:val="00453B02"/>
  </w:style>
  <w:style w:type="character" w:customStyle="1" w:styleId="pl-c1">
    <w:name w:val="pl-c1"/>
    <w:basedOn w:val="a0"/>
    <w:rsid w:val="00453B02"/>
  </w:style>
  <w:style w:type="character" w:customStyle="1" w:styleId="pl-c">
    <w:name w:val="pl-c"/>
    <w:basedOn w:val="a0"/>
    <w:rsid w:val="00453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B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6A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B6A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B6A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3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B26BAC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B26BA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B2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B26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myosn">
    <w:name w:val="my_osn"/>
    <w:basedOn w:val="a"/>
    <w:qFormat/>
    <w:rsid w:val="003A3FDE"/>
    <w:pPr>
      <w:spacing w:line="360" w:lineRule="auto"/>
      <w:ind w:firstLine="709"/>
      <w:jc w:val="both"/>
    </w:pPr>
    <w:rPr>
      <w:szCs w:val="28"/>
    </w:rPr>
  </w:style>
  <w:style w:type="paragraph" w:customStyle="1" w:styleId="myzag">
    <w:name w:val="my_zag"/>
    <w:basedOn w:val="myosn"/>
    <w:next w:val="myosn"/>
    <w:qFormat/>
    <w:rsid w:val="00A471BC"/>
    <w:pPr>
      <w:pageBreakBefore/>
      <w:spacing w:line="480" w:lineRule="auto"/>
      <w:ind w:left="851" w:firstLine="0"/>
      <w:jc w:val="left"/>
    </w:pPr>
    <w:rPr>
      <w:b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3539D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39D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odzag">
    <w:name w:val="podzag"/>
    <w:basedOn w:val="myosn"/>
    <w:qFormat/>
    <w:rsid w:val="007435E7"/>
    <w:rPr>
      <w:b/>
      <w:sz w:val="32"/>
      <w:szCs w:val="32"/>
    </w:rPr>
  </w:style>
  <w:style w:type="character" w:styleId="a9">
    <w:name w:val="Placeholder Text"/>
    <w:basedOn w:val="a0"/>
    <w:uiPriority w:val="99"/>
    <w:semiHidden/>
    <w:rsid w:val="0065696D"/>
    <w:rPr>
      <w:color w:val="808080"/>
    </w:rPr>
  </w:style>
  <w:style w:type="paragraph" w:styleId="aa">
    <w:name w:val="header"/>
    <w:basedOn w:val="a"/>
    <w:link w:val="ab"/>
    <w:uiPriority w:val="99"/>
    <w:unhideWhenUsed/>
    <w:rsid w:val="008605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60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605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605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2">
    <w:name w:val="Font Style142"/>
    <w:rsid w:val="002F5C2C"/>
    <w:rPr>
      <w:rFonts w:ascii="Times New Roman" w:hAnsi="Times New Roman" w:cs="Times New Roman"/>
      <w:sz w:val="22"/>
      <w:szCs w:val="22"/>
    </w:rPr>
  </w:style>
  <w:style w:type="character" w:customStyle="1" w:styleId="FontStyle128">
    <w:name w:val="Font Style128"/>
    <w:rsid w:val="002F5C2C"/>
    <w:rPr>
      <w:rFonts w:ascii="Times New Roman" w:hAnsi="Times New Roman" w:cs="Times New Roman"/>
      <w:i/>
      <w:iCs/>
      <w:spacing w:val="40"/>
      <w:sz w:val="22"/>
      <w:szCs w:val="22"/>
    </w:rPr>
  </w:style>
  <w:style w:type="paragraph" w:customStyle="1" w:styleId="11">
    <w:name w:val="Стиль1"/>
    <w:basedOn w:val="myzag"/>
    <w:next w:val="myosn"/>
    <w:qFormat/>
    <w:rsid w:val="003B6A31"/>
  </w:style>
  <w:style w:type="character" w:customStyle="1" w:styleId="10">
    <w:name w:val="Заголовок 1 Знак"/>
    <w:basedOn w:val="a0"/>
    <w:link w:val="1"/>
    <w:uiPriority w:val="9"/>
    <w:rsid w:val="003B6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6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B6A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661A"/>
    <w:pPr>
      <w:tabs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6A31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3B6A31"/>
    <w:rPr>
      <w:color w:val="0000FF" w:themeColor="hyperlink"/>
      <w:u w:val="single"/>
    </w:rPr>
  </w:style>
  <w:style w:type="paragraph" w:customStyle="1" w:styleId="af">
    <w:name w:val="необычный"/>
    <w:basedOn w:val="a"/>
    <w:qFormat/>
    <w:rsid w:val="008716AE"/>
    <w:pPr>
      <w:keepNext/>
      <w:spacing w:before="240" w:after="60"/>
      <w:outlineLvl w:val="1"/>
    </w:pPr>
    <w:rPr>
      <w:b/>
      <w:bCs/>
      <w:i/>
      <w:iCs/>
      <w:sz w:val="28"/>
      <w:szCs w:val="20"/>
      <w:lang w:val="x-none" w:eastAsia="x-none"/>
    </w:rPr>
  </w:style>
  <w:style w:type="paragraph" w:styleId="af0">
    <w:name w:val="List Paragraph"/>
    <w:basedOn w:val="a"/>
    <w:uiPriority w:val="34"/>
    <w:qFormat/>
    <w:rsid w:val="004A34B8"/>
    <w:pPr>
      <w:ind w:left="720"/>
      <w:contextualSpacing/>
    </w:pPr>
  </w:style>
  <w:style w:type="paragraph" w:customStyle="1" w:styleId="2podzag">
    <w:name w:val="2podzag"/>
    <w:basedOn w:val="podzag"/>
    <w:next w:val="myosn"/>
    <w:qFormat/>
    <w:rsid w:val="008E0957"/>
  </w:style>
  <w:style w:type="paragraph" w:styleId="af1">
    <w:name w:val="Body Text"/>
    <w:basedOn w:val="a"/>
    <w:link w:val="af2"/>
    <w:rsid w:val="00E802FE"/>
    <w:pPr>
      <w:widowControl w:val="0"/>
      <w:suppressAutoHyphens/>
      <w:spacing w:after="120"/>
    </w:pPr>
    <w:rPr>
      <w:rFonts w:eastAsia="Andale Sans UI"/>
      <w:kern w:val="1"/>
    </w:rPr>
  </w:style>
  <w:style w:type="character" w:customStyle="1" w:styleId="af2">
    <w:name w:val="Основной текст Знак"/>
    <w:basedOn w:val="a0"/>
    <w:link w:val="af1"/>
    <w:rsid w:val="00E802FE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Рис."/>
    <w:basedOn w:val="a"/>
    <w:rsid w:val="00E802FE"/>
    <w:pPr>
      <w:widowControl w:val="0"/>
      <w:suppressLineNumbers/>
      <w:suppressAutoHyphens/>
      <w:spacing w:before="120" w:after="120"/>
      <w:jc w:val="center"/>
    </w:pPr>
    <w:rPr>
      <w:rFonts w:eastAsia="Andale Sans UI" w:cs="Tahoma"/>
      <w:iCs/>
      <w:kern w:val="1"/>
      <w:sz w:val="20"/>
    </w:rPr>
  </w:style>
  <w:style w:type="paragraph" w:customStyle="1" w:styleId="af4">
    <w:name w:val="Содержимое таблицы"/>
    <w:basedOn w:val="af1"/>
    <w:rsid w:val="00E802FE"/>
    <w:pPr>
      <w:spacing w:after="0"/>
    </w:pPr>
  </w:style>
  <w:style w:type="paragraph" w:customStyle="1" w:styleId="af5">
    <w:name w:val="Текст в заданном формате"/>
    <w:basedOn w:val="a"/>
    <w:rsid w:val="00E802FE"/>
    <w:pPr>
      <w:widowControl w:val="0"/>
      <w:suppressAutoHyphens/>
    </w:pPr>
    <w:rPr>
      <w:rFonts w:ascii="Courier New" w:eastAsia="MS PGothic" w:hAnsi="Courier New" w:cs="Courier New"/>
      <w:kern w:val="1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E626A"/>
    <w:pPr>
      <w:spacing w:after="100"/>
      <w:ind w:left="480"/>
    </w:pPr>
  </w:style>
  <w:style w:type="table" w:styleId="af6">
    <w:name w:val="Table Grid"/>
    <w:basedOn w:val="a1"/>
    <w:uiPriority w:val="59"/>
    <w:rsid w:val="00C3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C239E4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0853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hljs-comment">
    <w:name w:val="hljs-comment"/>
    <w:basedOn w:val="a0"/>
    <w:rsid w:val="00B53648"/>
  </w:style>
  <w:style w:type="character" w:customStyle="1" w:styleId="hljs-preprocessor">
    <w:name w:val="hljs-preprocessor"/>
    <w:basedOn w:val="a0"/>
    <w:rsid w:val="00B53648"/>
  </w:style>
  <w:style w:type="character" w:customStyle="1" w:styleId="hljs-keyword">
    <w:name w:val="hljs-keyword"/>
    <w:basedOn w:val="a0"/>
    <w:rsid w:val="00B53648"/>
  </w:style>
  <w:style w:type="character" w:customStyle="1" w:styleId="hljs-string">
    <w:name w:val="hljs-string"/>
    <w:basedOn w:val="a0"/>
    <w:rsid w:val="00B53648"/>
  </w:style>
  <w:style w:type="character" w:customStyle="1" w:styleId="hljs-builtin">
    <w:name w:val="hljs-built_in"/>
    <w:basedOn w:val="a0"/>
    <w:rsid w:val="00B53648"/>
  </w:style>
  <w:style w:type="character" w:customStyle="1" w:styleId="hljs-function">
    <w:name w:val="hljs-function"/>
    <w:basedOn w:val="a0"/>
    <w:rsid w:val="00B53648"/>
  </w:style>
  <w:style w:type="character" w:customStyle="1" w:styleId="hljs-title">
    <w:name w:val="hljs-title"/>
    <w:basedOn w:val="a0"/>
    <w:rsid w:val="00B53648"/>
  </w:style>
  <w:style w:type="character" w:customStyle="1" w:styleId="hljs-params">
    <w:name w:val="hljs-params"/>
    <w:basedOn w:val="a0"/>
    <w:rsid w:val="00B53648"/>
  </w:style>
  <w:style w:type="character" w:customStyle="1" w:styleId="hljs-number">
    <w:name w:val="hljs-number"/>
    <w:basedOn w:val="a0"/>
    <w:rsid w:val="00B53648"/>
  </w:style>
  <w:style w:type="character" w:customStyle="1" w:styleId="pl-k">
    <w:name w:val="pl-k"/>
    <w:basedOn w:val="a0"/>
    <w:rsid w:val="00453B02"/>
  </w:style>
  <w:style w:type="character" w:customStyle="1" w:styleId="pl-s">
    <w:name w:val="pl-s"/>
    <w:basedOn w:val="a0"/>
    <w:rsid w:val="00453B02"/>
  </w:style>
  <w:style w:type="character" w:customStyle="1" w:styleId="pl-pds">
    <w:name w:val="pl-pds"/>
    <w:basedOn w:val="a0"/>
    <w:rsid w:val="00453B02"/>
  </w:style>
  <w:style w:type="character" w:customStyle="1" w:styleId="pl-en">
    <w:name w:val="pl-en"/>
    <w:basedOn w:val="a0"/>
    <w:rsid w:val="00453B02"/>
  </w:style>
  <w:style w:type="character" w:customStyle="1" w:styleId="pl-c1">
    <w:name w:val="pl-c1"/>
    <w:basedOn w:val="a0"/>
    <w:rsid w:val="00453B02"/>
  </w:style>
  <w:style w:type="character" w:customStyle="1" w:styleId="pl-c">
    <w:name w:val="pl-c"/>
    <w:basedOn w:val="a0"/>
    <w:rsid w:val="0045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01F57-E4AB-4D43-8835-40F1B42C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11966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с</cp:lastModifiedBy>
  <cp:revision>3</cp:revision>
  <cp:lastPrinted>2018-06-10T21:32:00Z</cp:lastPrinted>
  <dcterms:created xsi:type="dcterms:W3CDTF">2017-06-09T22:11:00Z</dcterms:created>
  <dcterms:modified xsi:type="dcterms:W3CDTF">2019-03-24T22:14:00Z</dcterms:modified>
</cp:coreProperties>
</file>